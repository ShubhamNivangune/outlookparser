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913733" w14:textId="77777777" w:rsidR="00E92B16" w:rsidRDefault="007824EE" w:rsidP="00E92B16">
      <w:pPr>
        <w:pStyle w:val="documenttxtCaps"/>
        <w:shd w:val="clear" w:color="auto" w:fill="FFFFFF"/>
        <w:spacing w:line="500" w:lineRule="atLeast"/>
        <w:jc w:val="center"/>
        <w:rPr>
          <w:rStyle w:val="span"/>
          <w:color w:val="352C20"/>
          <w:spacing w:val="96"/>
          <w:sz w:val="48"/>
          <w:szCs w:val="48"/>
        </w:rPr>
      </w:pPr>
      <w:r>
        <w:rPr>
          <w:rStyle w:val="span"/>
          <w:color w:val="352C20"/>
          <w:spacing w:val="96"/>
          <w:sz w:val="48"/>
          <w:szCs w:val="48"/>
        </w:rPr>
        <w:t>Huai Pin</w:t>
      </w:r>
    </w:p>
    <w:p w14:paraId="1D2056A5" w14:textId="038598D6" w:rsidR="00B40596" w:rsidRPr="00E92B16" w:rsidRDefault="00E92B16" w:rsidP="00E92B16">
      <w:pPr>
        <w:pStyle w:val="documentpaddedline"/>
        <w:pBdr>
          <w:bottom w:val="single" w:sz="16" w:space="20" w:color="000000"/>
        </w:pBdr>
        <w:shd w:val="clear" w:color="auto" w:fill="FFFFFF"/>
        <w:spacing w:after="500"/>
        <w:rPr>
          <w:color w:val="000000" w:themeColor="text1"/>
          <w:spacing w:val="8"/>
          <w:sz w:val="28"/>
          <w:szCs w:val="28"/>
        </w:rPr>
      </w:pPr>
      <w:r w:rsidRPr="00E92B16">
        <w:rPr>
          <w:color w:val="231F20"/>
          <w:spacing w:val="8"/>
          <w:sz w:val="28"/>
          <w:szCs w:val="28"/>
        </w:rPr>
        <w:t>617-315-6278</w:t>
      </w:r>
      <w:r w:rsidRPr="00063123">
        <w:rPr>
          <w:color w:val="231F20"/>
          <w:spacing w:val="8"/>
          <w:sz w:val="28"/>
          <w:szCs w:val="28"/>
        </w:rPr>
        <w:t>|</w:t>
      </w:r>
      <w:hyperlink r:id="rId7" w:history="1">
        <w:r w:rsidRPr="00063123">
          <w:rPr>
            <w:rStyle w:val="Hyperlink"/>
            <w:color w:val="000000" w:themeColor="text1"/>
            <w:spacing w:val="8"/>
            <w:sz w:val="28"/>
            <w:szCs w:val="28"/>
            <w:u w:val="none"/>
          </w:rPr>
          <w:t>huaipinhu77@gmail.com</w:t>
        </w:r>
      </w:hyperlink>
    </w:p>
    <w:p w14:paraId="7CA8C56A" w14:textId="77777777" w:rsidR="00B40596" w:rsidRPr="00F41128" w:rsidRDefault="00CB5C19">
      <w:pPr>
        <w:pStyle w:val="documentsectiontitle"/>
        <w:shd w:val="clear" w:color="auto" w:fill="FFFFFF"/>
        <w:spacing w:before="300" w:after="100"/>
        <w:jc w:val="center"/>
        <w:rPr>
          <w:b/>
          <w:bCs/>
          <w:caps/>
        </w:rPr>
      </w:pPr>
      <w:r w:rsidRPr="00F41128">
        <w:rPr>
          <w:b/>
          <w:bCs/>
          <w:caps/>
        </w:rPr>
        <w:t>Career Objective</w:t>
      </w:r>
    </w:p>
    <w:p w14:paraId="71AA6CAA" w14:textId="4265DD3A" w:rsidR="00B40596" w:rsidRDefault="00CB5C19">
      <w:pPr>
        <w:pStyle w:val="documentsummarysinglecolumn"/>
        <w:shd w:val="clear" w:color="auto" w:fill="FFFFFF"/>
        <w:spacing w:line="260" w:lineRule="atLeast"/>
        <w:rPr>
          <w:color w:val="231F20"/>
          <w:spacing w:val="8"/>
          <w:sz w:val="20"/>
          <w:szCs w:val="20"/>
        </w:rPr>
      </w:pPr>
      <w:r>
        <w:rPr>
          <w:color w:val="231F20"/>
          <w:spacing w:val="8"/>
          <w:sz w:val="20"/>
          <w:szCs w:val="20"/>
        </w:rPr>
        <w:t xml:space="preserve">Over 6 years of IT Experience in designing, developing, </w:t>
      </w:r>
      <w:r w:rsidR="00D67174">
        <w:rPr>
          <w:color w:val="231F20"/>
          <w:spacing w:val="8"/>
          <w:sz w:val="20"/>
          <w:szCs w:val="20"/>
        </w:rPr>
        <w:t>testing,</w:t>
      </w:r>
      <w:r>
        <w:rPr>
          <w:color w:val="231F20"/>
          <w:spacing w:val="8"/>
          <w:sz w:val="20"/>
          <w:szCs w:val="20"/>
        </w:rPr>
        <w:t xml:space="preserve"> and implementing of various stand-alone and client-server </w:t>
      </w:r>
      <w:r w:rsidR="009C4361">
        <w:rPr>
          <w:color w:val="231F20"/>
          <w:spacing w:val="8"/>
          <w:sz w:val="20"/>
          <w:szCs w:val="20"/>
        </w:rPr>
        <w:t>architecture-based</w:t>
      </w:r>
      <w:r>
        <w:rPr>
          <w:color w:val="231F20"/>
          <w:spacing w:val="8"/>
          <w:sz w:val="20"/>
          <w:szCs w:val="20"/>
        </w:rPr>
        <w:t xml:space="preserve"> enterprise application software in Python on different domains. </w:t>
      </w:r>
    </w:p>
    <w:p w14:paraId="3217AB06" w14:textId="77777777" w:rsidR="00B40596" w:rsidRPr="00F41128" w:rsidRDefault="00CB5C19">
      <w:pPr>
        <w:pStyle w:val="documentsectiontitle"/>
        <w:shd w:val="clear" w:color="auto" w:fill="FFFFFF"/>
        <w:spacing w:before="300" w:after="100"/>
        <w:jc w:val="center"/>
        <w:rPr>
          <w:b/>
          <w:bCs/>
          <w:caps/>
        </w:rPr>
      </w:pPr>
      <w:r w:rsidRPr="00F41128">
        <w:rPr>
          <w:b/>
          <w:bCs/>
          <w:caps/>
        </w:rPr>
        <w:t>Experience</w:t>
      </w:r>
    </w:p>
    <w:p w14:paraId="5108C2FF" w14:textId="614305C6" w:rsidR="00B40596" w:rsidRPr="00F41128" w:rsidRDefault="007824EE">
      <w:pPr>
        <w:pStyle w:val="documenttxtCaps"/>
        <w:shd w:val="clear" w:color="auto" w:fill="FFFFFF"/>
        <w:spacing w:line="260" w:lineRule="atLeast"/>
        <w:jc w:val="center"/>
        <w:rPr>
          <w:b/>
          <w:bCs/>
          <w:color w:val="231F20"/>
          <w:spacing w:val="8"/>
          <w:sz w:val="20"/>
          <w:szCs w:val="20"/>
        </w:rPr>
      </w:pPr>
      <w:r>
        <w:rPr>
          <w:rStyle w:val="span"/>
          <w:b/>
          <w:bCs/>
          <w:color w:val="231F20"/>
          <w:spacing w:val="8"/>
          <w:sz w:val="20"/>
          <w:szCs w:val="20"/>
        </w:rPr>
        <w:t>General Electric</w:t>
      </w:r>
      <w:r w:rsidR="009C4361" w:rsidRPr="00F41128">
        <w:rPr>
          <w:rStyle w:val="span"/>
          <w:b/>
          <w:bCs/>
          <w:color w:val="231F20"/>
          <w:spacing w:val="8"/>
          <w:sz w:val="20"/>
          <w:szCs w:val="20"/>
        </w:rPr>
        <w:t xml:space="preserve">, </w:t>
      </w:r>
      <w:r>
        <w:rPr>
          <w:rStyle w:val="span"/>
          <w:b/>
          <w:bCs/>
          <w:color w:val="231F20"/>
          <w:spacing w:val="8"/>
          <w:sz w:val="20"/>
          <w:szCs w:val="20"/>
        </w:rPr>
        <w:t>Boston, MA</w:t>
      </w:r>
    </w:p>
    <w:p w14:paraId="582D84DB" w14:textId="4A11D550" w:rsidR="00B40596" w:rsidRPr="00F41128" w:rsidRDefault="00CB5C19">
      <w:pPr>
        <w:pStyle w:val="documentsinglecolumnpaddedlinetxtItl"/>
        <w:shd w:val="clear" w:color="auto" w:fill="FFFFFF"/>
        <w:spacing w:after="60" w:line="260" w:lineRule="atLeast"/>
        <w:jc w:val="center"/>
        <w:rPr>
          <w:b/>
          <w:bCs/>
          <w:i/>
          <w:iCs/>
          <w:color w:val="231F20"/>
          <w:spacing w:val="8"/>
          <w:sz w:val="20"/>
          <w:szCs w:val="20"/>
        </w:rPr>
      </w:pP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Python Developer, May 201</w:t>
      </w:r>
      <w:r w:rsidR="009C436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9</w:t>
      </w: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 xml:space="preserve"> - </w:t>
      </w:r>
      <w:r w:rsidR="009C436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Present</w:t>
      </w:r>
    </w:p>
    <w:p w14:paraId="53BB8420" w14:textId="1871F76E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Good experience in developing web applications implementing Model View Control architecture using Django, Flask, Pyramid </w:t>
      </w:r>
      <w:r>
        <w:rPr>
          <w:color w:val="231F20"/>
          <w:spacing w:val="8"/>
          <w:sz w:val="20"/>
          <w:szCs w:val="20"/>
        </w:rPr>
        <w:t xml:space="preserve">and </w:t>
      </w:r>
      <w:r w:rsidRPr="009C4361">
        <w:rPr>
          <w:color w:val="231F20"/>
          <w:spacing w:val="8"/>
          <w:sz w:val="20"/>
          <w:szCs w:val="20"/>
        </w:rPr>
        <w:t xml:space="preserve">Python web application frameworks. Experienced in working with various Python Integrated Development Environments like NetBeans, PyCharm, </w:t>
      </w:r>
      <w:proofErr w:type="spellStart"/>
      <w:r w:rsidRPr="009C4361">
        <w:rPr>
          <w:color w:val="231F20"/>
          <w:spacing w:val="8"/>
          <w:sz w:val="20"/>
          <w:szCs w:val="20"/>
        </w:rPr>
        <w:t>PyScripter</w:t>
      </w:r>
      <w:proofErr w:type="spellEnd"/>
      <w:r w:rsidRPr="009C4361">
        <w:rPr>
          <w:color w:val="231F20"/>
          <w:spacing w:val="8"/>
          <w:sz w:val="20"/>
          <w:szCs w:val="20"/>
        </w:rPr>
        <w:t xml:space="preserve">, Spyder, </w:t>
      </w:r>
      <w:proofErr w:type="spellStart"/>
      <w:r w:rsidRPr="009C4361">
        <w:rPr>
          <w:color w:val="231F20"/>
          <w:spacing w:val="8"/>
          <w:sz w:val="20"/>
          <w:szCs w:val="20"/>
        </w:rPr>
        <w:t>PyStudio</w:t>
      </w:r>
      <w:proofErr w:type="spellEnd"/>
      <w:r w:rsidRPr="009C4361">
        <w:rPr>
          <w:color w:val="231F20"/>
          <w:spacing w:val="8"/>
          <w:sz w:val="20"/>
          <w:szCs w:val="20"/>
        </w:rPr>
        <w:t xml:space="preserve">, </w:t>
      </w:r>
      <w:proofErr w:type="spellStart"/>
      <w:r w:rsidRPr="009C4361">
        <w:rPr>
          <w:color w:val="231F20"/>
          <w:spacing w:val="8"/>
          <w:sz w:val="20"/>
          <w:szCs w:val="20"/>
        </w:rPr>
        <w:t>PyDev</w:t>
      </w:r>
      <w:proofErr w:type="spellEnd"/>
      <w:r w:rsidRPr="009C4361">
        <w:rPr>
          <w:color w:val="231F20"/>
          <w:spacing w:val="8"/>
          <w:sz w:val="20"/>
          <w:szCs w:val="20"/>
        </w:rPr>
        <w:t xml:space="preserve"> and Sublime Text. </w:t>
      </w:r>
    </w:p>
    <w:p w14:paraId="48923163" w14:textId="43D26398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Strong expertise in development of web-based applications using Python, Django, HTML, XML, Angular JS, CSS, DHTML, JavaScript, JSON and jQuery.</w:t>
      </w:r>
    </w:p>
    <w:p w14:paraId="059D39DE" w14:textId="1BE83FF0" w:rsidR="009C4361" w:rsidRDefault="00AA504D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>
        <w:rPr>
          <w:color w:val="231F20"/>
          <w:spacing w:val="8"/>
          <w:sz w:val="20"/>
          <w:szCs w:val="20"/>
        </w:rPr>
        <w:t xml:space="preserve">Experience with </w:t>
      </w:r>
      <w:r w:rsidR="009C4361" w:rsidRPr="009C4361">
        <w:rPr>
          <w:color w:val="231F20"/>
          <w:spacing w:val="8"/>
          <w:sz w:val="20"/>
          <w:szCs w:val="20"/>
        </w:rPr>
        <w:t xml:space="preserve">front end frame works like CSS Bootstrap. Having experienced in Agile Methodologies, Scrum stories and sprints experience in a Python based environment, along with data analytics, data wrangling and Excel data extracts. </w:t>
      </w:r>
    </w:p>
    <w:p w14:paraId="378953D3" w14:textId="77777777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Sound experience in Core Java and Object-Oriented Programming using concepts like Multi-Threading, Exception Handling and Collections. </w:t>
      </w:r>
    </w:p>
    <w:p w14:paraId="3E588853" w14:textId="69445A7A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Good knowledge of web services with protocols SOAP, REST. Experienced in working with </w:t>
      </w:r>
      <w:r w:rsidR="00880E76" w:rsidRPr="009C4361">
        <w:rPr>
          <w:color w:val="231F20"/>
          <w:spacing w:val="8"/>
          <w:sz w:val="20"/>
          <w:szCs w:val="20"/>
        </w:rPr>
        <w:t>server-side</w:t>
      </w:r>
      <w:r w:rsidRPr="009C4361">
        <w:rPr>
          <w:color w:val="231F20"/>
          <w:spacing w:val="8"/>
          <w:sz w:val="20"/>
          <w:szCs w:val="20"/>
        </w:rPr>
        <w:t xml:space="preserve"> technologies including databases, restful API and MVC design patterns. </w:t>
      </w:r>
    </w:p>
    <w:p w14:paraId="1666C5A0" w14:textId="230C1F06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Experienced in requirement gathering, use case development, Business Process flow, Business Process Modelling: extensively used UML to develop various use cases, class diagrams and sequence diagrams. Superior Troubleshooting and Technical support abilities with Migrations, Network connectivity and Security and Database applications. </w:t>
      </w:r>
    </w:p>
    <w:p w14:paraId="230EF1DD" w14:textId="0694486E" w:rsidR="00832F9D" w:rsidRPr="00832F9D" w:rsidRDefault="00832F9D" w:rsidP="00832F9D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>
        <w:rPr>
          <w:color w:val="231F20"/>
          <w:spacing w:val="8"/>
          <w:sz w:val="20"/>
          <w:szCs w:val="20"/>
        </w:rPr>
        <w:t>E</w:t>
      </w:r>
      <w:r w:rsidRPr="009C4361">
        <w:rPr>
          <w:color w:val="231F20"/>
          <w:spacing w:val="8"/>
          <w:sz w:val="20"/>
          <w:szCs w:val="20"/>
        </w:rPr>
        <w:t xml:space="preserve">xperience </w:t>
      </w:r>
      <w:r>
        <w:rPr>
          <w:color w:val="231F20"/>
          <w:spacing w:val="8"/>
          <w:sz w:val="20"/>
          <w:szCs w:val="20"/>
        </w:rPr>
        <w:t>in</w:t>
      </w:r>
      <w:r w:rsidRPr="009C4361">
        <w:rPr>
          <w:color w:val="231F20"/>
          <w:spacing w:val="8"/>
          <w:sz w:val="20"/>
          <w:szCs w:val="20"/>
        </w:rPr>
        <w:t xml:space="preserve"> Python with proven expertise in using new tools and technical developments (libraries used: libraries- Beautiful Soup, </w:t>
      </w:r>
      <w:proofErr w:type="spellStart"/>
      <w:r w:rsidRPr="009C4361">
        <w:rPr>
          <w:color w:val="231F20"/>
          <w:spacing w:val="8"/>
          <w:sz w:val="20"/>
          <w:szCs w:val="20"/>
        </w:rPr>
        <w:t>Jasy</w:t>
      </w:r>
      <w:proofErr w:type="spellEnd"/>
      <w:r w:rsidRPr="009C4361">
        <w:rPr>
          <w:color w:val="231F20"/>
          <w:spacing w:val="8"/>
          <w:sz w:val="20"/>
          <w:szCs w:val="20"/>
        </w:rPr>
        <w:t xml:space="preserve">, NumPy, SciPy, matplotlib, Pickle, </w:t>
      </w:r>
      <w:proofErr w:type="spellStart"/>
      <w:r w:rsidRPr="009C4361">
        <w:rPr>
          <w:color w:val="231F20"/>
          <w:spacing w:val="8"/>
          <w:sz w:val="20"/>
          <w:szCs w:val="20"/>
        </w:rPr>
        <w:t>PySide</w:t>
      </w:r>
      <w:proofErr w:type="spellEnd"/>
      <w:r w:rsidRPr="009C4361">
        <w:rPr>
          <w:color w:val="231F20"/>
          <w:spacing w:val="8"/>
          <w:sz w:val="20"/>
          <w:szCs w:val="20"/>
        </w:rPr>
        <w:t>, python-twitter, Panda’s data frame, network, urllib2, MySQL dB for database connectivity) to drive improvements throughout entire software development lifecycle.</w:t>
      </w:r>
    </w:p>
    <w:p w14:paraId="5A85A8C5" w14:textId="77777777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Knowledge about setting up Python REST API Framework using Django. </w:t>
      </w:r>
    </w:p>
    <w:p w14:paraId="5F2BA911" w14:textId="77777777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Experience in using various version control systems like CVS, Git, </w:t>
      </w:r>
      <w:proofErr w:type="gramStart"/>
      <w:r w:rsidRPr="009C4361">
        <w:rPr>
          <w:color w:val="231F20"/>
          <w:spacing w:val="8"/>
          <w:sz w:val="20"/>
          <w:szCs w:val="20"/>
        </w:rPr>
        <w:t>GitHub</w:t>
      </w:r>
      <w:proofErr w:type="gramEnd"/>
      <w:r w:rsidRPr="009C4361">
        <w:rPr>
          <w:color w:val="231F20"/>
          <w:spacing w:val="8"/>
          <w:sz w:val="20"/>
          <w:szCs w:val="20"/>
        </w:rPr>
        <w:t xml:space="preserve"> and Amazon EC2 and deployment using Heroku. </w:t>
      </w:r>
    </w:p>
    <w:p w14:paraId="485CC184" w14:textId="77777777" w:rsidR="009C4361" w:rsidRDefault="009C436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Documentation of Architecture, Design and Operational procedures. Proficient in writing SQL Queries, Stored procedures, functions, packages, tables, views, triggers using relational databases like Oracle, DB2 and MySQL. </w:t>
      </w:r>
    </w:p>
    <w:p w14:paraId="00CA1660" w14:textId="211478DF" w:rsidR="00401681" w:rsidRDefault="00AA504D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>
        <w:rPr>
          <w:color w:val="231F20"/>
          <w:spacing w:val="8"/>
          <w:sz w:val="20"/>
          <w:szCs w:val="20"/>
        </w:rPr>
        <w:t>W</w:t>
      </w:r>
      <w:r w:rsidR="009C4361" w:rsidRPr="009C4361">
        <w:rPr>
          <w:color w:val="231F20"/>
          <w:spacing w:val="8"/>
          <w:sz w:val="20"/>
          <w:szCs w:val="20"/>
        </w:rPr>
        <w:t>ork</w:t>
      </w:r>
      <w:r>
        <w:rPr>
          <w:color w:val="231F20"/>
          <w:spacing w:val="8"/>
          <w:sz w:val="20"/>
          <w:szCs w:val="20"/>
        </w:rPr>
        <w:t>ed</w:t>
      </w:r>
      <w:r w:rsidR="009C4361" w:rsidRPr="009C4361">
        <w:rPr>
          <w:color w:val="231F20"/>
          <w:spacing w:val="8"/>
          <w:sz w:val="20"/>
          <w:szCs w:val="20"/>
        </w:rPr>
        <w:t xml:space="preserve"> with application server- Apache Tomcat (6.0, 7.0, 8.0). Experience in working with Python ORM Libraries including Django ORM.</w:t>
      </w:r>
      <w:r w:rsidR="00401681">
        <w:rPr>
          <w:color w:val="231F20"/>
          <w:spacing w:val="8"/>
          <w:sz w:val="20"/>
          <w:szCs w:val="20"/>
        </w:rPr>
        <w:t xml:space="preserve"> </w:t>
      </w:r>
    </w:p>
    <w:p w14:paraId="654EA5B1" w14:textId="3EEF6387" w:rsidR="00B40596" w:rsidRPr="009C4361" w:rsidRDefault="00401681" w:rsidP="009C4361">
      <w:pPr>
        <w:pStyle w:val="documentliParagraph"/>
        <w:numPr>
          <w:ilvl w:val="0"/>
          <w:numId w:val="1"/>
        </w:numPr>
        <w:ind w:left="597" w:hanging="277"/>
        <w:rPr>
          <w:color w:val="231F20"/>
          <w:spacing w:val="8"/>
          <w:sz w:val="20"/>
          <w:szCs w:val="20"/>
        </w:rPr>
      </w:pPr>
      <w:r w:rsidRPr="00401681">
        <w:rPr>
          <w:color w:val="231F20"/>
          <w:spacing w:val="8"/>
          <w:sz w:val="20"/>
          <w:szCs w:val="20"/>
        </w:rPr>
        <w:t>Developed views and templates with Python and Django's view controller and templating language to create a user-friendly interface using MVC architecture. </w:t>
      </w:r>
    </w:p>
    <w:p w14:paraId="6FD9C1DB" w14:textId="2F969ABC" w:rsidR="00B40596" w:rsidRDefault="00CB5C19">
      <w:pPr>
        <w:pStyle w:val="documentliParagraph"/>
        <w:numPr>
          <w:ilvl w:val="0"/>
          <w:numId w:val="1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Automated the existing scripts for performance calculations using </w:t>
      </w:r>
      <w:r w:rsidR="009C4361">
        <w:rPr>
          <w:rStyle w:val="span"/>
          <w:color w:val="231F20"/>
          <w:spacing w:val="8"/>
          <w:sz w:val="20"/>
          <w:szCs w:val="20"/>
        </w:rPr>
        <w:t>NumPy</w:t>
      </w:r>
      <w:r>
        <w:rPr>
          <w:rStyle w:val="span"/>
          <w:color w:val="231F20"/>
          <w:spacing w:val="8"/>
          <w:sz w:val="20"/>
          <w:szCs w:val="20"/>
        </w:rPr>
        <w:t xml:space="preserve"> and </w:t>
      </w:r>
      <w:r w:rsidR="005A2770">
        <w:rPr>
          <w:rStyle w:val="span"/>
          <w:color w:val="231F20"/>
          <w:spacing w:val="8"/>
          <w:sz w:val="20"/>
          <w:szCs w:val="20"/>
        </w:rPr>
        <w:t>SQL</w:t>
      </w:r>
      <w:r>
        <w:rPr>
          <w:rStyle w:val="span"/>
          <w:color w:val="231F20"/>
          <w:spacing w:val="8"/>
          <w:sz w:val="20"/>
          <w:szCs w:val="20"/>
        </w:rPr>
        <w:t xml:space="preserve"> alchemy.</w:t>
      </w:r>
    </w:p>
    <w:p w14:paraId="68A9EF4C" w14:textId="74200752" w:rsidR="009C4361" w:rsidRPr="00AA504D" w:rsidRDefault="00CB5C19" w:rsidP="00AA504D">
      <w:pPr>
        <w:pStyle w:val="documentliParagraph"/>
        <w:numPr>
          <w:ilvl w:val="0"/>
          <w:numId w:val="1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Interacted with QA to develop test plans from high-level design documentation Environment: Python 2.7, Django 1.4, HTML5, CSS, XML, MySQL, JavaScript, Angular JS, Backbone JS,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JQuery</w:t>
      </w:r>
      <w:proofErr w:type="spellEnd"/>
      <w:r>
        <w:rPr>
          <w:rStyle w:val="span"/>
          <w:color w:val="231F20"/>
          <w:spacing w:val="8"/>
          <w:sz w:val="20"/>
          <w:szCs w:val="20"/>
        </w:rPr>
        <w:t>, CSS Bootstrap, Mongo DB, T-SQL, JavaScript, Eclipse, Git, GitHub, AWS, Linux, Shell Scripting</w:t>
      </w:r>
    </w:p>
    <w:p w14:paraId="58A72A7D" w14:textId="0738CA7D" w:rsidR="00B40596" w:rsidRPr="00F41128" w:rsidRDefault="007824EE">
      <w:pPr>
        <w:pStyle w:val="documenttxtCaps"/>
        <w:pBdr>
          <w:top w:val="none" w:sz="0" w:space="15" w:color="auto"/>
        </w:pBdr>
        <w:shd w:val="clear" w:color="auto" w:fill="FFFFFF"/>
        <w:spacing w:line="260" w:lineRule="atLeast"/>
        <w:jc w:val="center"/>
        <w:rPr>
          <w:b/>
          <w:bCs/>
          <w:color w:val="231F20"/>
          <w:spacing w:val="8"/>
          <w:sz w:val="20"/>
          <w:szCs w:val="20"/>
        </w:rPr>
      </w:pPr>
      <w:r>
        <w:rPr>
          <w:rStyle w:val="span"/>
          <w:b/>
          <w:bCs/>
          <w:color w:val="231F20"/>
          <w:spacing w:val="8"/>
          <w:sz w:val="20"/>
          <w:szCs w:val="20"/>
        </w:rPr>
        <w:lastRenderedPageBreak/>
        <w:t>Santander Bank</w:t>
      </w:r>
      <w:r w:rsidR="00CB5C19" w:rsidRPr="00F41128">
        <w:rPr>
          <w:rStyle w:val="span"/>
          <w:b/>
          <w:bCs/>
          <w:color w:val="231F20"/>
          <w:spacing w:val="8"/>
          <w:sz w:val="20"/>
          <w:szCs w:val="20"/>
        </w:rPr>
        <w:t xml:space="preserve">, </w:t>
      </w:r>
      <w:r>
        <w:rPr>
          <w:rStyle w:val="span"/>
          <w:b/>
          <w:bCs/>
          <w:color w:val="231F20"/>
          <w:spacing w:val="8"/>
          <w:sz w:val="20"/>
          <w:szCs w:val="20"/>
        </w:rPr>
        <w:t>Boston, MA</w:t>
      </w:r>
    </w:p>
    <w:p w14:paraId="2015D647" w14:textId="7411309E" w:rsidR="00B40596" w:rsidRPr="00F41128" w:rsidRDefault="00CB5C19">
      <w:pPr>
        <w:pStyle w:val="documentsinglecolumnpaddedlinetxtItl"/>
        <w:shd w:val="clear" w:color="auto" w:fill="FFFFFF"/>
        <w:spacing w:after="60" w:line="260" w:lineRule="atLeast"/>
        <w:jc w:val="center"/>
        <w:rPr>
          <w:b/>
          <w:bCs/>
          <w:i/>
          <w:iCs/>
          <w:color w:val="231F20"/>
          <w:spacing w:val="8"/>
          <w:sz w:val="20"/>
          <w:szCs w:val="20"/>
        </w:rPr>
      </w:pP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 xml:space="preserve">Python Developer, </w:t>
      </w:r>
      <w:r w:rsidR="009C436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Apri</w:t>
      </w: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l 201</w:t>
      </w:r>
      <w:r w:rsidR="009C436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6</w:t>
      </w: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 xml:space="preserve"> - Apr 201</w:t>
      </w:r>
      <w:r w:rsidR="009C436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9</w:t>
      </w:r>
    </w:p>
    <w:p w14:paraId="4A3BB529" w14:textId="77777777" w:rsidR="009C4361" w:rsidRPr="009C4361" w:rsidRDefault="00CB5C19" w:rsidP="009C4361">
      <w:pPr>
        <w:pStyle w:val="documentliParagraph"/>
        <w:numPr>
          <w:ilvl w:val="0"/>
          <w:numId w:val="2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Developed web applications in Django Framework's model view control (MVC) architecture.</w:t>
      </w:r>
      <w:r w:rsidR="009C4361">
        <w:rPr>
          <w:rStyle w:val="span"/>
          <w:color w:val="231F20"/>
          <w:spacing w:val="8"/>
          <w:sz w:val="20"/>
          <w:szCs w:val="20"/>
        </w:rPr>
        <w:t xml:space="preserve"> </w:t>
      </w:r>
      <w:r w:rsidR="009C4361" w:rsidRPr="009C4361">
        <w:rPr>
          <w:color w:val="231F20"/>
          <w:spacing w:val="8"/>
          <w:sz w:val="20"/>
          <w:szCs w:val="20"/>
        </w:rPr>
        <w:t>Exposure on Multi-Threading factory to distribute learning process back-testing and the into various worker processes.</w:t>
      </w:r>
    </w:p>
    <w:p w14:paraId="6FA1D456" w14:textId="5E515799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Performed efficient delivery of code based on principles of Test-Driven Development (TDD) and continuous integration to keep in line with Agile Software Methodology principles.</w:t>
      </w:r>
    </w:p>
    <w:p w14:paraId="2E5BDD68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Different testing methodologies like unit testing, Integration testing, web application testing.</w:t>
      </w:r>
    </w:p>
    <w:p w14:paraId="1549A37E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Selenium testing performed.</w:t>
      </w:r>
    </w:p>
    <w:p w14:paraId="4511E1E7" w14:textId="79278ED3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Lock mechanisms were implemented, and the functionality of multithreading has been used.</w:t>
      </w:r>
    </w:p>
    <w:p w14:paraId="5A143F8C" w14:textId="7057D5FA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Python/Django based web application, Post </w:t>
      </w:r>
      <w:proofErr w:type="spellStart"/>
      <w:r w:rsidRPr="009C4361">
        <w:rPr>
          <w:color w:val="231F20"/>
          <w:spacing w:val="8"/>
          <w:sz w:val="20"/>
          <w:szCs w:val="20"/>
        </w:rPr>
        <w:t>gre</w:t>
      </w:r>
      <w:r w:rsidR="00AA504D">
        <w:rPr>
          <w:color w:val="231F20"/>
          <w:spacing w:val="8"/>
          <w:sz w:val="20"/>
          <w:szCs w:val="20"/>
        </w:rPr>
        <w:t>SQL</w:t>
      </w:r>
      <w:proofErr w:type="spellEnd"/>
      <w:r w:rsidRPr="009C4361">
        <w:rPr>
          <w:color w:val="231F20"/>
          <w:spacing w:val="8"/>
          <w:sz w:val="20"/>
          <w:szCs w:val="20"/>
        </w:rPr>
        <w:t xml:space="preserve"> DB and integrations with 3rd party email, messaging, storage services.</w:t>
      </w:r>
    </w:p>
    <w:p w14:paraId="55D6B586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Developed a fully automated continuous integration system using Git, Gerrit, Jenkins, MySQL and custom tools developed in Python and Bash.</w:t>
      </w:r>
    </w:p>
    <w:p w14:paraId="28FEC374" w14:textId="02CF44D5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Design</w:t>
      </w:r>
      <w:r>
        <w:rPr>
          <w:color w:val="231F20"/>
          <w:spacing w:val="8"/>
          <w:sz w:val="20"/>
          <w:szCs w:val="20"/>
        </w:rPr>
        <w:t>ed</w:t>
      </w:r>
      <w:r w:rsidRPr="009C4361">
        <w:rPr>
          <w:color w:val="231F20"/>
          <w:spacing w:val="8"/>
          <w:sz w:val="20"/>
          <w:szCs w:val="20"/>
        </w:rPr>
        <w:t xml:space="preserve"> and implemented </w:t>
      </w:r>
      <w:r>
        <w:rPr>
          <w:color w:val="231F20"/>
          <w:spacing w:val="8"/>
          <w:sz w:val="20"/>
          <w:szCs w:val="20"/>
        </w:rPr>
        <w:t xml:space="preserve">and delivered </w:t>
      </w:r>
      <w:r w:rsidRPr="009C4361">
        <w:rPr>
          <w:color w:val="231F20"/>
          <w:spacing w:val="8"/>
          <w:sz w:val="20"/>
          <w:szCs w:val="20"/>
        </w:rPr>
        <w:t>custom scripts.</w:t>
      </w:r>
    </w:p>
    <w:p w14:paraId="1F1FE56F" w14:textId="49E4839C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Managed, </w:t>
      </w:r>
      <w:r w:rsidR="00AA504D" w:rsidRPr="009C4361">
        <w:rPr>
          <w:color w:val="231F20"/>
          <w:spacing w:val="8"/>
          <w:sz w:val="20"/>
          <w:szCs w:val="20"/>
        </w:rPr>
        <w:t>developed,</w:t>
      </w:r>
      <w:r w:rsidRPr="009C4361">
        <w:rPr>
          <w:color w:val="231F20"/>
          <w:spacing w:val="8"/>
          <w:sz w:val="20"/>
          <w:szCs w:val="20"/>
        </w:rPr>
        <w:t xml:space="preserve"> and designed a dashboard control panel for customers and Administrators using Django, Oracle DB and PostgreSQL.</w:t>
      </w:r>
    </w:p>
    <w:p w14:paraId="7BB9A2EC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Used Pandas library for statistics Analysis.</w:t>
      </w:r>
    </w:p>
    <w:p w14:paraId="37AE9229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Managed large datasets using Panda data frames and MySQL.</w:t>
      </w:r>
    </w:p>
    <w:p w14:paraId="3F2A0836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 xml:space="preserve">Extensively used Python modules such as requests, </w:t>
      </w:r>
      <w:proofErr w:type="spellStart"/>
      <w:r w:rsidRPr="009C4361">
        <w:rPr>
          <w:color w:val="231F20"/>
          <w:spacing w:val="8"/>
          <w:sz w:val="20"/>
          <w:szCs w:val="20"/>
        </w:rPr>
        <w:t>urllib</w:t>
      </w:r>
      <w:proofErr w:type="spellEnd"/>
      <w:r w:rsidRPr="009C4361">
        <w:rPr>
          <w:color w:val="231F20"/>
          <w:spacing w:val="8"/>
          <w:sz w:val="20"/>
          <w:szCs w:val="20"/>
        </w:rPr>
        <w:t>, urllib2 for web crawling.</w:t>
      </w:r>
    </w:p>
    <w:p w14:paraId="229F4F40" w14:textId="77777777" w:rsidR="009C4361" w:rsidRPr="009C4361" w:rsidRDefault="009C4361" w:rsidP="009C436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9C4361">
        <w:rPr>
          <w:color w:val="231F20"/>
          <w:spacing w:val="8"/>
          <w:sz w:val="20"/>
          <w:szCs w:val="20"/>
        </w:rPr>
        <w:t>Developed the required XML Schema documents and implemented the framework for parsing XML documents.</w:t>
      </w:r>
    </w:p>
    <w:p w14:paraId="61A48C69" w14:textId="0FF41776" w:rsidR="00B40596" w:rsidRPr="00401681" w:rsidRDefault="00CB5C19" w:rsidP="00401681">
      <w:pPr>
        <w:pStyle w:val="documentliParagraph"/>
        <w:numPr>
          <w:ilvl w:val="0"/>
          <w:numId w:val="2"/>
        </w:numPr>
        <w:ind w:left="597" w:hanging="277"/>
        <w:rPr>
          <w:color w:val="231F20"/>
          <w:spacing w:val="8"/>
          <w:sz w:val="20"/>
          <w:szCs w:val="20"/>
        </w:rPr>
      </w:pPr>
      <w:r w:rsidRPr="00401681">
        <w:rPr>
          <w:rStyle w:val="span"/>
          <w:color w:val="231F20"/>
          <w:spacing w:val="8"/>
          <w:sz w:val="20"/>
          <w:szCs w:val="20"/>
        </w:rPr>
        <w:t xml:space="preserve">Interacted with QA to develop test plans from high-level design documentation Environment: Python 2.7, Django, HTML5/CSS, MS SQL Server 2013, MySQL, JavaScript, Eclipse, Linux, Shell Scripting, </w:t>
      </w:r>
      <w:proofErr w:type="spellStart"/>
      <w:r w:rsidRPr="00401681">
        <w:rPr>
          <w:rStyle w:val="span"/>
          <w:color w:val="231F20"/>
          <w:spacing w:val="8"/>
          <w:sz w:val="20"/>
          <w:szCs w:val="20"/>
        </w:rPr>
        <w:t>JQuery</w:t>
      </w:r>
      <w:proofErr w:type="spellEnd"/>
      <w:r w:rsidRPr="00401681">
        <w:rPr>
          <w:rStyle w:val="span"/>
          <w:color w:val="231F20"/>
          <w:spacing w:val="8"/>
          <w:sz w:val="20"/>
          <w:szCs w:val="20"/>
        </w:rPr>
        <w:t>, GitHub, Angular.JS, Jira.</w:t>
      </w:r>
    </w:p>
    <w:p w14:paraId="00AB7DE7" w14:textId="7AAA80EE" w:rsidR="00B40596" w:rsidRPr="00F41128" w:rsidRDefault="007824EE">
      <w:pPr>
        <w:pStyle w:val="documenttxtCaps"/>
        <w:pBdr>
          <w:top w:val="none" w:sz="0" w:space="15" w:color="auto"/>
        </w:pBdr>
        <w:shd w:val="clear" w:color="auto" w:fill="FFFFFF"/>
        <w:spacing w:line="260" w:lineRule="atLeast"/>
        <w:jc w:val="center"/>
        <w:rPr>
          <w:b/>
          <w:bCs/>
          <w:color w:val="231F20"/>
          <w:spacing w:val="8"/>
          <w:sz w:val="20"/>
          <w:szCs w:val="20"/>
        </w:rPr>
      </w:pPr>
      <w:r>
        <w:rPr>
          <w:rStyle w:val="span"/>
          <w:b/>
          <w:bCs/>
          <w:color w:val="231F20"/>
          <w:spacing w:val="8"/>
          <w:sz w:val="20"/>
          <w:szCs w:val="20"/>
        </w:rPr>
        <w:t>American Express</w:t>
      </w:r>
      <w:r w:rsidR="00CB5C19" w:rsidRPr="00F41128">
        <w:rPr>
          <w:rStyle w:val="span"/>
          <w:b/>
          <w:bCs/>
          <w:color w:val="231F20"/>
          <w:spacing w:val="8"/>
          <w:sz w:val="20"/>
          <w:szCs w:val="20"/>
        </w:rPr>
        <w:t xml:space="preserve">, </w:t>
      </w:r>
      <w:r>
        <w:rPr>
          <w:rStyle w:val="span"/>
          <w:b/>
          <w:bCs/>
          <w:color w:val="231F20"/>
          <w:spacing w:val="8"/>
          <w:sz w:val="20"/>
          <w:szCs w:val="20"/>
        </w:rPr>
        <w:t>Phoenix AZ</w:t>
      </w:r>
    </w:p>
    <w:p w14:paraId="4E09ADA8" w14:textId="0761D6BB" w:rsidR="00B40596" w:rsidRPr="00F41128" w:rsidRDefault="00CB5C19">
      <w:pPr>
        <w:pStyle w:val="documentsinglecolumnpaddedlinetxtItl"/>
        <w:shd w:val="clear" w:color="auto" w:fill="FFFFFF"/>
        <w:spacing w:after="60" w:line="260" w:lineRule="atLeast"/>
        <w:jc w:val="center"/>
        <w:rPr>
          <w:b/>
          <w:bCs/>
          <w:i/>
          <w:iCs/>
          <w:color w:val="231F20"/>
          <w:spacing w:val="8"/>
          <w:sz w:val="20"/>
          <w:szCs w:val="20"/>
        </w:rPr>
      </w:pP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 xml:space="preserve">Python Developer, Aug 2015 - </w:t>
      </w:r>
      <w:r w:rsidR="0040168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March</w:t>
      </w: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 xml:space="preserve"> </w:t>
      </w:r>
      <w:r w:rsidR="0040168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2</w:t>
      </w:r>
      <w:r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0</w:t>
      </w:r>
      <w:r w:rsidR="00401681" w:rsidRPr="00F41128">
        <w:rPr>
          <w:rStyle w:val="span"/>
          <w:b/>
          <w:bCs/>
          <w:i/>
          <w:iCs/>
          <w:color w:val="231F20"/>
          <w:spacing w:val="8"/>
          <w:sz w:val="20"/>
          <w:szCs w:val="20"/>
        </w:rPr>
        <w:t>16</w:t>
      </w:r>
    </w:p>
    <w:p w14:paraId="6457DC59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Automation of infrastructure using Terraform and Ansible.</w:t>
      </w:r>
    </w:p>
    <w:p w14:paraId="19AD313B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Implemented cloud infrastructure automation using internal web-services and distributed worker queues (celery).</w:t>
      </w:r>
    </w:p>
    <w:p w14:paraId="24465151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Worked on development of internal testing tool framework written in Python.</w:t>
      </w:r>
    </w:p>
    <w:p w14:paraId="38AA62B3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Developed GUI using Python and Django for dynamically displaying the test block documentation and other features of python code using a web browser.</w:t>
      </w:r>
    </w:p>
    <w:p w14:paraId="7B99316F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Wrote scripts in Python for extracting data from HTML file.</w:t>
      </w:r>
    </w:p>
    <w:p w14:paraId="214173F2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Used JavaScript and JSON to update a portion of a webpage.</w:t>
      </w:r>
    </w:p>
    <w:p w14:paraId="6709E068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Responsible for debugging the project monitored on JIRA (Agile).</w:t>
      </w:r>
    </w:p>
    <w:p w14:paraId="00F2D94A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Wrote Python scripts to parse JSON documents and load the data in database.</w:t>
      </w:r>
    </w:p>
    <w:p w14:paraId="7F86A7BF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Used Python and Django to interface with the jQuery UI and manage the storage and deletion of content.</w:t>
      </w:r>
    </w:p>
    <w:p w14:paraId="6BDE4F9C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Created database using MySQL, wrote several queries to extract data from database.</w:t>
      </w:r>
    </w:p>
    <w:p w14:paraId="1C3FFB45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Developed Merge jobs in Python to extract and load data into MySQL database.</w:t>
      </w:r>
    </w:p>
    <w:p w14:paraId="372237C6" w14:textId="77777777" w:rsidR="00AA504D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Successfully migrated the Django database from SQLite to MySQL to PostgreSQL with complete data integrity.</w:t>
      </w:r>
      <w:r w:rsidR="00AA504D">
        <w:rPr>
          <w:rStyle w:val="span"/>
          <w:color w:val="231F20"/>
          <w:spacing w:val="8"/>
          <w:sz w:val="20"/>
          <w:szCs w:val="20"/>
        </w:rPr>
        <w:t xml:space="preserve"> </w:t>
      </w:r>
    </w:p>
    <w:p w14:paraId="5D97392B" w14:textId="7EDE7457" w:rsidR="00B40596" w:rsidRDefault="00AA504D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 w:rsidRPr="00AA504D">
        <w:rPr>
          <w:color w:val="231F20"/>
          <w:spacing w:val="8"/>
          <w:sz w:val="20"/>
          <w:szCs w:val="20"/>
        </w:rPr>
        <w:t>Added support for Amazon AWS S3 and RDS to host static/media files and the database into Amazon Cloud. </w:t>
      </w:r>
    </w:p>
    <w:p w14:paraId="0D78FBD1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Designed front end using UI, HTML, Bootstrap, Node JS, underscore JS, Angular JS, CSS, and JavaScript.</w:t>
      </w:r>
    </w:p>
    <w:p w14:paraId="7561488E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Followed AGILE development methodology to develop the application.</w:t>
      </w:r>
    </w:p>
    <w:p w14:paraId="3029624D" w14:textId="3E8FE0E8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Used and customized </w:t>
      </w:r>
      <w:r w:rsidR="00AA504D">
        <w:rPr>
          <w:rStyle w:val="span"/>
          <w:color w:val="231F20"/>
          <w:spacing w:val="8"/>
          <w:sz w:val="20"/>
          <w:szCs w:val="20"/>
        </w:rPr>
        <w:t>Apache</w:t>
      </w:r>
      <w:r>
        <w:rPr>
          <w:rStyle w:val="span"/>
          <w:color w:val="231F20"/>
          <w:spacing w:val="8"/>
          <w:sz w:val="20"/>
          <w:szCs w:val="20"/>
        </w:rPr>
        <w:t xml:space="preserve"> server to check</w:t>
      </w:r>
      <w:r w:rsidR="00AA504D">
        <w:rPr>
          <w:rStyle w:val="span"/>
          <w:color w:val="231F20"/>
          <w:spacing w:val="8"/>
          <w:sz w:val="20"/>
          <w:szCs w:val="20"/>
        </w:rPr>
        <w:t xml:space="preserve"> the</w:t>
      </w:r>
      <w:r>
        <w:rPr>
          <w:rStyle w:val="span"/>
          <w:color w:val="231F20"/>
          <w:spacing w:val="8"/>
          <w:sz w:val="20"/>
          <w:szCs w:val="20"/>
        </w:rPr>
        <w:t xml:space="preserve"> developed project.</w:t>
      </w:r>
    </w:p>
    <w:p w14:paraId="0E1BE008" w14:textId="5F6C3525" w:rsidR="00B40596" w:rsidRPr="00AA504D" w:rsidRDefault="00CB5C19" w:rsidP="00AA504D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Used Test driven approach (TDD) for developing services required for the application.</w:t>
      </w:r>
    </w:p>
    <w:p w14:paraId="5E6E3FF0" w14:textId="77777777" w:rsidR="00B40596" w:rsidRDefault="00CB5C19">
      <w:pPr>
        <w:pStyle w:val="documentliParagraph"/>
        <w:numPr>
          <w:ilvl w:val="0"/>
          <w:numId w:val="3"/>
        </w:numPr>
        <w:shd w:val="clear" w:color="auto" w:fill="FFFFFF"/>
        <w:spacing w:line="260" w:lineRule="atLeast"/>
        <w:ind w:left="597" w:hanging="277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lastRenderedPageBreak/>
        <w:t xml:space="preserve">Used Git to resolve and coding the work on python and portlet Environment: Python 2.7, Django 1.4, HTML5, CSS, XML, MySQL, JavaScript, Angular JS, Backbone JS,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JQuery</w:t>
      </w:r>
      <w:proofErr w:type="spellEnd"/>
      <w:r>
        <w:rPr>
          <w:rStyle w:val="span"/>
          <w:color w:val="231F20"/>
          <w:spacing w:val="8"/>
          <w:sz w:val="20"/>
          <w:szCs w:val="20"/>
        </w:rPr>
        <w:t>, CSS Bootstrap, Mongo DB, T-SQL, JavaScript, Eclipse, Git, GitHub, AWS, Linux, Shell Scripting.</w:t>
      </w:r>
    </w:p>
    <w:p w14:paraId="4697BA65" w14:textId="77777777" w:rsidR="00B40596" w:rsidRPr="00F41128" w:rsidRDefault="00CB5C19">
      <w:pPr>
        <w:pStyle w:val="documentsectiontitle"/>
        <w:shd w:val="clear" w:color="auto" w:fill="FFFFFF"/>
        <w:spacing w:before="300" w:after="100"/>
        <w:jc w:val="center"/>
        <w:rPr>
          <w:b/>
          <w:bCs/>
          <w:caps/>
        </w:rPr>
      </w:pPr>
      <w:r w:rsidRPr="00F41128">
        <w:rPr>
          <w:b/>
          <w:bCs/>
          <w:caps/>
        </w:rPr>
        <w:t>Education</w:t>
      </w:r>
    </w:p>
    <w:p w14:paraId="2B649BC7" w14:textId="77777777" w:rsidR="00B40596" w:rsidRPr="00F41128" w:rsidRDefault="00CB5C19">
      <w:pPr>
        <w:pStyle w:val="documentsectiontitle"/>
        <w:shd w:val="clear" w:color="auto" w:fill="FFFFFF"/>
        <w:spacing w:before="300" w:after="100"/>
        <w:jc w:val="center"/>
        <w:rPr>
          <w:b/>
          <w:bCs/>
          <w:caps/>
        </w:rPr>
      </w:pPr>
      <w:r w:rsidRPr="00F41128">
        <w:rPr>
          <w:b/>
          <w:bCs/>
          <w:caps/>
        </w:rPr>
        <w:t>Additional Skills</w:t>
      </w:r>
    </w:p>
    <w:p w14:paraId="4DB8FA88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Bugzilla and JIRA.</w:t>
      </w:r>
    </w:p>
    <w:p w14:paraId="4C701A0F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Django,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Zope</w:t>
      </w:r>
      <w:proofErr w:type="spellEnd"/>
      <w:r>
        <w:rPr>
          <w:rStyle w:val="span"/>
          <w:color w:val="231F20"/>
          <w:spacing w:val="8"/>
          <w:sz w:val="20"/>
          <w:szCs w:val="20"/>
        </w:rPr>
        <w:t xml:space="preserve">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PyJamas</w:t>
      </w:r>
      <w:proofErr w:type="spellEnd"/>
      <w:r>
        <w:rPr>
          <w:rStyle w:val="span"/>
          <w:color w:val="231F20"/>
          <w:spacing w:val="8"/>
          <w:sz w:val="20"/>
          <w:szCs w:val="20"/>
        </w:rPr>
        <w:t xml:space="preserve">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Jython</w:t>
      </w:r>
      <w:proofErr w:type="spellEnd"/>
      <w:r>
        <w:rPr>
          <w:rStyle w:val="span"/>
          <w:color w:val="231F20"/>
          <w:spacing w:val="8"/>
          <w:sz w:val="20"/>
          <w:szCs w:val="20"/>
        </w:rPr>
        <w:t>, CSS Bootstrap</w:t>
      </w:r>
    </w:p>
    <w:p w14:paraId="03A48573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Web Technologies</w:t>
      </w:r>
    </w:p>
    <w:p w14:paraId="59A031A4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HTML, CSS, DOM, SAX, Java Script,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JQuery</w:t>
      </w:r>
      <w:proofErr w:type="spellEnd"/>
      <w:r>
        <w:rPr>
          <w:rStyle w:val="span"/>
          <w:color w:val="231F20"/>
          <w:spacing w:val="8"/>
          <w:sz w:val="20"/>
          <w:szCs w:val="20"/>
        </w:rPr>
        <w:t>, AJAX, XML, AngularJS.</w:t>
      </w:r>
    </w:p>
    <w:p w14:paraId="719D4880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Programming Languages</w:t>
      </w:r>
    </w:p>
    <w:p w14:paraId="39F3543B" w14:textId="22458193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Python, C, </w:t>
      </w:r>
      <w:r w:rsidR="00A17D6B">
        <w:rPr>
          <w:rStyle w:val="span"/>
          <w:color w:val="231F20"/>
          <w:spacing w:val="8"/>
          <w:sz w:val="20"/>
          <w:szCs w:val="20"/>
        </w:rPr>
        <w:t xml:space="preserve">PERL, </w:t>
      </w:r>
      <w:proofErr w:type="gramStart"/>
      <w:r w:rsidR="00A17D6B">
        <w:rPr>
          <w:rStyle w:val="span"/>
          <w:color w:val="231F20"/>
          <w:spacing w:val="8"/>
          <w:sz w:val="20"/>
          <w:szCs w:val="20"/>
        </w:rPr>
        <w:t>SQL</w:t>
      </w:r>
      <w:proofErr w:type="gramEnd"/>
      <w:r>
        <w:rPr>
          <w:rStyle w:val="span"/>
          <w:color w:val="231F20"/>
          <w:spacing w:val="8"/>
          <w:sz w:val="20"/>
          <w:szCs w:val="20"/>
        </w:rPr>
        <w:t xml:space="preserve"> and PL/SQL.</w:t>
      </w:r>
    </w:p>
    <w:p w14:paraId="46F32D7B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J2EE Technologies</w:t>
      </w:r>
    </w:p>
    <w:p w14:paraId="7A249D8C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JSP, Java Servlets, JNDI, JDBC and JMS.</w:t>
      </w:r>
    </w:p>
    <w:p w14:paraId="69BD0A34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Version Control</w:t>
      </w:r>
    </w:p>
    <w:p w14:paraId="143D60F5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SVN, CVS, Git, GitHub.</w:t>
      </w:r>
    </w:p>
    <w:p w14:paraId="11BD5858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Analytic Tools</w:t>
      </w:r>
    </w:p>
    <w:p w14:paraId="27F2EA6F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JMP PRO, SAS, Tableau, UCI NET, Node XL</w:t>
      </w:r>
    </w:p>
    <w:p w14:paraId="2D185C39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Application servers</w:t>
      </w:r>
    </w:p>
    <w:p w14:paraId="1A96BD84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Apache Tomcat, JBoss</w:t>
      </w:r>
    </w:p>
    <w:p w14:paraId="23F13D62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Databases</w:t>
      </w:r>
    </w:p>
    <w:p w14:paraId="78CC9690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Oracle (9i,10g, 11g), My SQL, Apache Cassandra, MongoDB</w:t>
      </w:r>
    </w:p>
    <w:p w14:paraId="5BB91AD5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IDE's/ Development Tools</w:t>
      </w:r>
    </w:p>
    <w:p w14:paraId="6747356B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 xml:space="preserve">NetBeans, Eclipse, PyCharm,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PyScripter</w:t>
      </w:r>
      <w:proofErr w:type="spellEnd"/>
      <w:r>
        <w:rPr>
          <w:rStyle w:val="span"/>
          <w:color w:val="231F20"/>
          <w:spacing w:val="8"/>
          <w:sz w:val="20"/>
          <w:szCs w:val="20"/>
        </w:rPr>
        <w:t xml:space="preserve">, </w:t>
      </w:r>
      <w:proofErr w:type="spellStart"/>
      <w:r>
        <w:rPr>
          <w:rStyle w:val="span"/>
          <w:color w:val="231F20"/>
          <w:spacing w:val="8"/>
          <w:sz w:val="20"/>
          <w:szCs w:val="20"/>
        </w:rPr>
        <w:t>PyStudio</w:t>
      </w:r>
      <w:proofErr w:type="spellEnd"/>
      <w:r>
        <w:rPr>
          <w:rStyle w:val="span"/>
          <w:color w:val="231F20"/>
          <w:spacing w:val="8"/>
          <w:sz w:val="20"/>
          <w:szCs w:val="20"/>
        </w:rPr>
        <w:t xml:space="preserve"> and Sublime Text.</w:t>
      </w:r>
    </w:p>
    <w:p w14:paraId="31D9341F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Operating Systems</w:t>
      </w:r>
    </w:p>
    <w:p w14:paraId="74B15277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Windows, Red hat Linux 4.x/5.x/6.x, Ubuntu.</w:t>
      </w:r>
    </w:p>
    <w:p w14:paraId="51B58AD4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Protocols</w:t>
      </w:r>
    </w:p>
    <w:p w14:paraId="3C9BBA90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TCP/IP, HTTP/HTTPS, SOAP, SMTP</w:t>
      </w:r>
    </w:p>
    <w:p w14:paraId="3D50EE18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Deployment Tools</w:t>
      </w:r>
    </w:p>
    <w:p w14:paraId="64CAE901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Heroku, Amazon EC2</w:t>
      </w:r>
    </w:p>
    <w:p w14:paraId="5759C6D8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Testing Tools</w:t>
      </w:r>
    </w:p>
    <w:p w14:paraId="2A2E337F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AGILE, Customer service, HTML5, Linux, Programming, MS SQL Server</w:t>
      </w:r>
    </w:p>
    <w:p w14:paraId="497A5F9C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Apache server, Version Control, HTML, Messaging, Coding, SQL</w:t>
      </w:r>
    </w:p>
    <w:p w14:paraId="76B2C0A8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Apache, CVS, HTTP, Windows, Protocols, Statistics</w:t>
      </w:r>
    </w:p>
    <w:p w14:paraId="4295D6D5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API, Database, IDE, MVC, Python 2.7, TCP/IP</w:t>
      </w:r>
    </w:p>
    <w:p w14:paraId="095F6F24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Approach, Databases, Insurance, My SQL, Python, Tomcat</w:t>
      </w:r>
    </w:p>
    <w:p w14:paraId="2D376FAD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Automation, Debugging, J2EE, MySQL, QA, T-SQL</w:t>
      </w:r>
    </w:p>
    <w:p w14:paraId="42C41125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Backup, Delivery, JSP, Operating Systems, Red hat Linux 4.x, Troubleshoot</w:t>
      </w:r>
    </w:p>
    <w:p w14:paraId="76D29559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Bash, Documentation, Java Servlets, Oracle, Risk analysis, Troubleshooting</w:t>
      </w:r>
    </w:p>
    <w:p w14:paraId="07B88088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C, DOM, Java Script, Oracle DB, SAS, View</w:t>
      </w:r>
    </w:p>
    <w:p w14:paraId="4C2784FF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Charts, Eclipse, JavaScript, DB, Servers, Web applications</w:t>
      </w:r>
    </w:p>
    <w:p w14:paraId="23260F31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Content, Email, JBoss, PL/SQL, Scripts, Website</w:t>
      </w:r>
    </w:p>
    <w:p w14:paraId="06219B81" w14:textId="77777777" w:rsidR="00B40596" w:rsidRDefault="00CB5C1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Controller, Features, JDBC, PERL, Shell Scripting, Written</w:t>
      </w:r>
    </w:p>
    <w:p w14:paraId="21D4AADA" w14:textId="77777777" w:rsidR="00403249" w:rsidRDefault="00CB5C19" w:rsidP="00403249">
      <w:pPr>
        <w:pStyle w:val="p"/>
        <w:numPr>
          <w:ilvl w:val="0"/>
          <w:numId w:val="4"/>
        </w:numPr>
        <w:shd w:val="clear" w:color="auto" w:fill="FFFFFF"/>
        <w:spacing w:line="260" w:lineRule="atLeast"/>
        <w:ind w:left="597" w:hanging="277"/>
        <w:rPr>
          <w:rStyle w:val="span"/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CSS, GUI, JMS, PostgreSQL, SMTP</w:t>
      </w:r>
    </w:p>
    <w:p w14:paraId="1E9E11D2" w14:textId="77777777" w:rsidR="00403249" w:rsidRDefault="00403249" w:rsidP="00403249">
      <w:pPr>
        <w:pStyle w:val="p"/>
        <w:shd w:val="clear" w:color="auto" w:fill="FFFFFF"/>
        <w:spacing w:line="260" w:lineRule="atLeast"/>
        <w:rPr>
          <w:rStyle w:val="span"/>
          <w:color w:val="231F20"/>
          <w:spacing w:val="8"/>
          <w:sz w:val="20"/>
          <w:szCs w:val="20"/>
        </w:rPr>
      </w:pPr>
    </w:p>
    <w:p w14:paraId="0E435A12" w14:textId="311E74A4" w:rsidR="00B40596" w:rsidRPr="00403249" w:rsidRDefault="00CB5C19" w:rsidP="00403249">
      <w:pPr>
        <w:pStyle w:val="p"/>
        <w:shd w:val="clear" w:color="auto" w:fill="FFFFFF"/>
        <w:spacing w:line="260" w:lineRule="atLeast"/>
        <w:rPr>
          <w:color w:val="231F20"/>
          <w:spacing w:val="8"/>
          <w:sz w:val="20"/>
          <w:szCs w:val="20"/>
        </w:rPr>
      </w:pPr>
      <w:r w:rsidRPr="00403249">
        <w:rPr>
          <w:caps/>
        </w:rPr>
        <w:t>References</w:t>
      </w:r>
    </w:p>
    <w:p w14:paraId="48E311B8" w14:textId="77777777" w:rsidR="00B40596" w:rsidRDefault="00CB5C19">
      <w:pPr>
        <w:pStyle w:val="documentrefrenceparagraphnth-last-child1"/>
        <w:shd w:val="clear" w:color="auto" w:fill="FFFFFF"/>
        <w:spacing w:line="260" w:lineRule="atLeast"/>
        <w:rPr>
          <w:color w:val="231F20"/>
          <w:spacing w:val="8"/>
          <w:sz w:val="20"/>
          <w:szCs w:val="20"/>
        </w:rPr>
      </w:pPr>
      <w:r>
        <w:rPr>
          <w:rStyle w:val="span"/>
          <w:color w:val="231F20"/>
          <w:spacing w:val="8"/>
          <w:sz w:val="20"/>
          <w:szCs w:val="20"/>
        </w:rPr>
        <w:t>References available upon request</w:t>
      </w:r>
    </w:p>
    <w:sectPr w:rsidR="00B40596"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C580" w14:textId="77777777" w:rsidR="00F56A63" w:rsidRDefault="00F56A63" w:rsidP="00AA504D">
      <w:pPr>
        <w:spacing w:line="240" w:lineRule="auto"/>
      </w:pPr>
      <w:r>
        <w:separator/>
      </w:r>
    </w:p>
  </w:endnote>
  <w:endnote w:type="continuationSeparator" w:id="0">
    <w:p w14:paraId="336043AD" w14:textId="77777777" w:rsidR="00F56A63" w:rsidRDefault="00F56A63" w:rsidP="00AA5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544A" w14:textId="77777777" w:rsidR="00F56A63" w:rsidRDefault="00F56A63" w:rsidP="00AA504D">
      <w:pPr>
        <w:spacing w:line="240" w:lineRule="auto"/>
      </w:pPr>
      <w:r>
        <w:separator/>
      </w:r>
    </w:p>
  </w:footnote>
  <w:footnote w:type="continuationSeparator" w:id="0">
    <w:p w14:paraId="39B306EF" w14:textId="77777777" w:rsidR="00F56A63" w:rsidRDefault="00F56A63" w:rsidP="00AA50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A94717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231F20"/>
        <w:spacing w:val="8"/>
        <w:sz w:val="22"/>
        <w:szCs w:val="22"/>
      </w:rPr>
    </w:lvl>
    <w:lvl w:ilvl="1" w:tplc="3C7E1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3E5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0EE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EE97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4284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646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863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BE5F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FC0609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231F20"/>
        <w:spacing w:val="8"/>
        <w:sz w:val="22"/>
        <w:szCs w:val="22"/>
      </w:rPr>
    </w:lvl>
    <w:lvl w:ilvl="1" w:tplc="CCCC5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A45C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8A08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22D6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94D9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8EC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D47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947C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81400E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231F20"/>
        <w:spacing w:val="8"/>
        <w:sz w:val="22"/>
        <w:szCs w:val="22"/>
      </w:rPr>
    </w:lvl>
    <w:lvl w:ilvl="1" w:tplc="4B8A71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DE4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84AB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1AB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78CF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56B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6AB0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34C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350AAE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231F20"/>
        <w:spacing w:val="8"/>
        <w:sz w:val="22"/>
        <w:szCs w:val="22"/>
      </w:rPr>
    </w:lvl>
    <w:lvl w:ilvl="1" w:tplc="62C82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C4E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245B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8273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4ADA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C0E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F48D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212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96"/>
    <w:rsid w:val="00063123"/>
    <w:rsid w:val="000C6F26"/>
    <w:rsid w:val="0018136B"/>
    <w:rsid w:val="003636FF"/>
    <w:rsid w:val="003905C6"/>
    <w:rsid w:val="00401681"/>
    <w:rsid w:val="00403249"/>
    <w:rsid w:val="00422D78"/>
    <w:rsid w:val="00455BE1"/>
    <w:rsid w:val="005A2770"/>
    <w:rsid w:val="007824EE"/>
    <w:rsid w:val="00832F9D"/>
    <w:rsid w:val="00880E76"/>
    <w:rsid w:val="0095044E"/>
    <w:rsid w:val="009542E9"/>
    <w:rsid w:val="009C4361"/>
    <w:rsid w:val="00A17D6B"/>
    <w:rsid w:val="00AA504D"/>
    <w:rsid w:val="00B40596"/>
    <w:rsid w:val="00CB5C19"/>
    <w:rsid w:val="00D57238"/>
    <w:rsid w:val="00D67174"/>
    <w:rsid w:val="00E92B16"/>
    <w:rsid w:val="00F21D87"/>
    <w:rsid w:val="00F41128"/>
    <w:rsid w:val="00F554D3"/>
    <w:rsid w:val="00F56A63"/>
    <w:rsid w:val="00F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E9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txtCaps">
    <w:name w:val="document_txtCaps"/>
    <w:basedOn w:val="Normal"/>
    <w:rPr>
      <w:cap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CNTC">
    <w:name w:val="document_SECTION_CNTC"/>
    <w:basedOn w:val="Normal"/>
    <w:pPr>
      <w:pBdr>
        <w:bottom w:val="single" w:sz="16" w:space="20" w:color="000000"/>
      </w:pBdr>
    </w:pPr>
  </w:style>
  <w:style w:type="paragraph" w:customStyle="1" w:styleId="documentaddress">
    <w:name w:val="document_address"/>
    <w:basedOn w:val="Normal"/>
    <w:pPr>
      <w:jc w:val="center"/>
    </w:pPr>
    <w:rPr>
      <w:sz w:val="18"/>
      <w:szCs w:val="18"/>
    </w:rPr>
  </w:style>
  <w:style w:type="paragraph" w:customStyle="1" w:styleId="documentpaddedline">
    <w:name w:val="document_paddedline"/>
    <w:basedOn w:val="Normal"/>
    <w:pPr>
      <w:jc w:val="center"/>
    </w:pPr>
  </w:style>
  <w:style w:type="paragraph" w:customStyle="1" w:styleId="documentheading">
    <w:name w:val="document_heading"/>
    <w:basedOn w:val="Normal"/>
    <w:pPr>
      <w:jc w:val="center"/>
    </w:pPr>
    <w:rPr>
      <w:caps/>
    </w:rPr>
  </w:style>
  <w:style w:type="paragraph" w:customStyle="1" w:styleId="documentsectiontitle">
    <w:name w:val="document_sectiontitle"/>
    <w:basedOn w:val="Normal"/>
    <w:pPr>
      <w:spacing w:line="300" w:lineRule="atLeast"/>
    </w:pPr>
    <w:rPr>
      <w:color w:val="352C20"/>
      <w:spacing w:val="56"/>
    </w:rPr>
  </w:style>
  <w:style w:type="paragraph" w:customStyle="1" w:styleId="documentsummarysinglecolumn">
    <w:name w:val="document_summary_singlecolumn"/>
    <w:basedOn w:val="Normal"/>
  </w:style>
  <w:style w:type="paragraph" w:customStyle="1" w:styleId="documentsinglecolumn">
    <w:name w:val="document_singlecolumn"/>
    <w:basedOn w:val="Normal"/>
  </w:style>
  <w:style w:type="paragraph" w:customStyle="1" w:styleId="documentsinglecolumnpaddedlinetxtItl">
    <w:name w:val="document_singlecolumn_paddedline_txtItl"/>
    <w:basedOn w:val="Normal"/>
  </w:style>
  <w:style w:type="paragraph" w:customStyle="1" w:styleId="div">
    <w:name w:val="div"/>
    <w:basedOn w:val="Normal"/>
  </w:style>
  <w:style w:type="character" w:customStyle="1" w:styleId="documentli">
    <w:name w:val="document_li"/>
    <w:basedOn w:val="DefaultParagraphFont"/>
  </w:style>
  <w:style w:type="paragraph" w:customStyle="1" w:styleId="documentliParagraph">
    <w:name w:val="document_li Paragraph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firstparagraphParagraph">
    <w:name w:val="document_firstparagraph Paragraph"/>
    <w:basedOn w:val="Normal"/>
  </w:style>
  <w:style w:type="paragraph" w:customStyle="1" w:styleId="p">
    <w:name w:val="p"/>
    <w:basedOn w:val="Normal"/>
  </w:style>
  <w:style w:type="paragraph" w:customStyle="1" w:styleId="documentwrapper">
    <w:name w:val="document_wrapper"/>
    <w:basedOn w:val="Normal"/>
    <w:pPr>
      <w:jc w:val="center"/>
    </w:pPr>
  </w:style>
  <w:style w:type="paragraph" w:customStyle="1" w:styleId="documentrefrenceparagraphnth-last-child1">
    <w:name w:val="document_refrence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AA5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50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4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24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aipinhu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2021-10-28T20:13:00Z</dcterms:created>
  <dcterms:modified xsi:type="dcterms:W3CDTF">2021-10-28T22:15:00Z</dcterms:modified>
</cp:coreProperties>
</file>