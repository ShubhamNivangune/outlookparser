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96B2" w14:textId="5CD61B32" w:rsidR="0054546A" w:rsidRPr="006D4E10" w:rsidRDefault="00DD704B" w:rsidP="00A626FF">
      <w:pPr>
        <w:pStyle w:val="Title"/>
        <w:rPr>
          <w:rFonts w:cstheme="majorHAnsi"/>
          <w:bCs/>
          <w:shd w:val="clear" w:color="auto" w:fill="FFFFFF"/>
        </w:rPr>
      </w:pPr>
      <w:r w:rsidRPr="006D4E10">
        <w:rPr>
          <w:rFonts w:cstheme="majorHAnsi"/>
        </w:rPr>
        <w:t>HIMABINDU MALLUGARI</w:t>
      </w:r>
    </w:p>
    <w:p w14:paraId="5FE4F704" w14:textId="77777777" w:rsidR="0054546A" w:rsidRPr="006D4E10" w:rsidRDefault="0054546A" w:rsidP="00A626FF">
      <w:pPr>
        <w:pStyle w:val="Subtitle"/>
        <w:spacing w:line="240" w:lineRule="auto"/>
        <w:contextualSpacing/>
        <w:rPr>
          <w:rFonts w:asciiTheme="majorHAnsi" w:hAnsiTheme="majorHAnsi" w:cstheme="majorHAnsi"/>
        </w:rPr>
      </w:pPr>
      <w:r w:rsidRPr="006D4E10">
        <w:rPr>
          <w:rFonts w:asciiTheme="majorHAnsi" w:hAnsiTheme="majorHAnsi" w:cstheme="majorHAnsi"/>
        </w:rPr>
        <w:t>ETL Informatica Developer</w:t>
      </w:r>
    </w:p>
    <w:p w14:paraId="04B2871B" w14:textId="4EE299EB" w:rsidR="00254FE3" w:rsidRDefault="002B187D" w:rsidP="00BC2024">
      <w:pPr>
        <w:pStyle w:val="Subtitle"/>
        <w:spacing w:line="240" w:lineRule="auto"/>
        <w:contextualSpacing/>
        <w:rPr>
          <w:rFonts w:eastAsia="Adobe Myungjo Std M" w:cstheme="minorHAnsi"/>
          <w:color w:val="auto"/>
          <w:spacing w:val="0"/>
        </w:rPr>
      </w:pPr>
      <w:r w:rsidRPr="00BC2024">
        <w:rPr>
          <w:rFonts w:asciiTheme="majorHAnsi" w:hAnsiTheme="majorHAnsi" w:cstheme="majorHAnsi"/>
          <w:b/>
          <w:bCs/>
        </w:rPr>
        <w:t>Conta</w:t>
      </w:r>
      <w:r w:rsidR="007B6833">
        <w:rPr>
          <w:rFonts w:asciiTheme="majorHAnsi" w:hAnsiTheme="majorHAnsi" w:cstheme="majorHAnsi"/>
          <w:b/>
          <w:bCs/>
        </w:rPr>
        <w:t>ct :</w:t>
      </w:r>
      <w:r w:rsidR="00CF6C82">
        <w:rPr>
          <w:rFonts w:asciiTheme="majorHAnsi" w:hAnsiTheme="majorHAnsi" w:cstheme="majorHAnsi"/>
          <w:b/>
          <w:bCs/>
        </w:rPr>
        <w:t xml:space="preserve"> </w:t>
      </w:r>
      <w:r w:rsidR="00FB1B17">
        <w:rPr>
          <w:rFonts w:asciiTheme="majorHAnsi" w:hAnsiTheme="majorHAnsi" w:cstheme="majorHAnsi"/>
          <w:sz w:val="24"/>
          <w:szCs w:val="24"/>
        </w:rPr>
        <w:t>+1 (813) 504-3980</w:t>
      </w:r>
    </w:p>
    <w:p w14:paraId="11D5B5B3" w14:textId="15F5FF42" w:rsidR="003A7074" w:rsidRPr="00FD1138" w:rsidRDefault="002B187D" w:rsidP="00BC2024">
      <w:pPr>
        <w:pStyle w:val="Subtitle"/>
        <w:spacing w:line="240" w:lineRule="auto"/>
        <w:contextualSpacing/>
        <w:rPr>
          <w:rFonts w:eastAsia="Adobe Myungjo Std M" w:cstheme="minorHAnsi"/>
        </w:rPr>
      </w:pPr>
      <w:r w:rsidRPr="00BC2024">
        <w:rPr>
          <w:rFonts w:asciiTheme="majorHAnsi" w:hAnsiTheme="majorHAnsi" w:cstheme="majorHAnsi"/>
          <w:b/>
          <w:bCs/>
        </w:rPr>
        <w:t>Email:</w:t>
      </w:r>
      <w:r w:rsidR="007B6833" w:rsidRPr="007B6833">
        <w:t xml:space="preserve"> </w:t>
      </w:r>
      <w:hyperlink r:id="rId7" w:history="1">
        <w:r w:rsidR="007B6833" w:rsidRPr="00BC2024">
          <w:rPr>
            <w:rFonts w:eastAsia="Adobe Myungjo Std M" w:cstheme="minorHAnsi"/>
            <w:color w:val="auto"/>
            <w:spacing w:val="0"/>
          </w:rPr>
          <w:t>himabindu54874@gmail.com</w:t>
        </w:r>
      </w:hyperlink>
      <w:r w:rsidR="00254FE3" w:rsidRPr="00FD1138">
        <w:rPr>
          <w:rFonts w:cstheme="minorHAnsi"/>
          <w:b/>
          <w:bCs/>
        </w:rPr>
        <w:t>‬</w:t>
      </w:r>
      <w:r w:rsidR="008035CF">
        <w:rPr>
          <w:rFonts w:eastAsia="Adobe Myungjo Std M" w:cstheme="minorHAnsi"/>
          <w:noProof/>
        </w:rPr>
      </w:r>
      <w:r w:rsidR="008035CF">
        <w:rPr>
          <w:rFonts w:eastAsia="Adobe Myungjo Std M" w:cstheme="minorHAnsi"/>
          <w:noProof/>
        </w:rPr>
        <w:pict w14:anchorId="0EF2B477">
          <v:rect id="_x0000_i1025" style="width:0;height:1.5pt" o:hralign="center" o:hrstd="t" o:hr="t" fillcolor="#a0a0a0" stroked="f"/>
        </w:pict>
      </w:r>
    </w:p>
    <w:p w14:paraId="4EA85477" w14:textId="77777777" w:rsidR="00C40292" w:rsidRPr="008E3943" w:rsidRDefault="00C40292" w:rsidP="00A626FF">
      <w:pPr>
        <w:pStyle w:val="NoSpacing"/>
        <w:rPr>
          <w:rFonts w:asciiTheme="minorHAnsi" w:hAnsiTheme="minorHAnsi" w:cstheme="minorHAnsi"/>
          <w:b/>
          <w:bCs/>
          <w:sz w:val="22"/>
          <w:szCs w:val="22"/>
        </w:rPr>
      </w:pPr>
      <w:r w:rsidRPr="008E3943">
        <w:rPr>
          <w:rFonts w:asciiTheme="minorHAnsi" w:hAnsiTheme="minorHAnsi" w:cstheme="minorHAnsi"/>
          <w:b/>
          <w:bCs/>
          <w:sz w:val="22"/>
          <w:szCs w:val="22"/>
        </w:rPr>
        <w:t xml:space="preserve">PROFESSIONAL SUMMARY: </w:t>
      </w:r>
    </w:p>
    <w:p w14:paraId="3E0EDAE3" w14:textId="77777777" w:rsidR="007B25D6" w:rsidRPr="008E3943" w:rsidRDefault="008F060B" w:rsidP="007B25D6">
      <w:pPr>
        <w:pBdr>
          <w:bottom w:val="single" w:sz="6" w:space="1" w:color="auto"/>
        </w:pBdr>
        <w:contextualSpacing/>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rPr>
        <w:t xml:space="preserve">ETL Informatica professional with </w:t>
      </w:r>
      <w:r w:rsidRPr="008E3943">
        <w:rPr>
          <w:rFonts w:asciiTheme="minorHAnsi" w:eastAsia="Adobe Myungjo Std M" w:hAnsiTheme="minorHAnsi" w:cstheme="minorHAnsi"/>
          <w:b/>
          <w:bCs/>
          <w:sz w:val="22"/>
          <w:szCs w:val="22"/>
        </w:rPr>
        <w:t>5+ years</w:t>
      </w:r>
      <w:r w:rsidRPr="008E3943">
        <w:rPr>
          <w:rFonts w:asciiTheme="minorHAnsi" w:eastAsia="Adobe Myungjo Std M" w:hAnsiTheme="minorHAnsi" w:cstheme="minorHAnsi"/>
          <w:sz w:val="22"/>
          <w:szCs w:val="22"/>
        </w:rPr>
        <w:t xml:space="preserve"> of IT experience. </w:t>
      </w:r>
    </w:p>
    <w:p w14:paraId="620B50A7" w14:textId="6721F30D" w:rsidR="007B25D6" w:rsidRPr="008E3943" w:rsidRDefault="007B25D6"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 xml:space="preserve">Exposure in writing </w:t>
      </w:r>
      <w:r w:rsidRPr="008E3943">
        <w:rPr>
          <w:rFonts w:asciiTheme="minorHAnsi" w:hAnsiTheme="minorHAnsi" w:cstheme="minorHAnsi"/>
          <w:b/>
          <w:bCs/>
        </w:rPr>
        <w:t>SQL</w:t>
      </w:r>
      <w:r w:rsidRPr="008E3943">
        <w:rPr>
          <w:rFonts w:asciiTheme="minorHAnsi" w:hAnsiTheme="minorHAnsi" w:cstheme="minorHAnsi"/>
        </w:rPr>
        <w:t xml:space="preserve"> using analytical functions like Ranking, case statement etc., also good knowledge in</w:t>
      </w:r>
      <w:r w:rsidRPr="008E3943">
        <w:rPr>
          <w:rFonts w:asciiTheme="minorHAnsi" w:hAnsiTheme="minorHAnsi" w:cstheme="minorHAnsi"/>
          <w:color w:val="000000"/>
        </w:rPr>
        <w:t xml:space="preserve"> optimizing </w:t>
      </w:r>
      <w:r w:rsidRPr="008E3943">
        <w:rPr>
          <w:rFonts w:asciiTheme="minorHAnsi" w:hAnsiTheme="minorHAnsi" w:cstheme="minorHAnsi"/>
          <w:b/>
          <w:bCs/>
          <w:color w:val="000000"/>
        </w:rPr>
        <w:t>SQL query using ORACLE 12c/11g/10g, SQL Server 2014/2017 and Teradata 16</w:t>
      </w:r>
    </w:p>
    <w:p w14:paraId="576AB410" w14:textId="7C2CE99E" w:rsidR="008F060B" w:rsidRPr="008E3943" w:rsidRDefault="005D015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Good</w:t>
      </w:r>
      <w:r w:rsidR="008F060B" w:rsidRPr="008E3943">
        <w:rPr>
          <w:rFonts w:asciiTheme="minorHAnsi" w:hAnsiTheme="minorHAnsi" w:cstheme="minorHAnsi"/>
        </w:rPr>
        <w:t xml:space="preserve"> experience in </w:t>
      </w:r>
      <w:r w:rsidR="008F060B" w:rsidRPr="008E3943">
        <w:rPr>
          <w:rFonts w:asciiTheme="minorHAnsi" w:hAnsiTheme="minorHAnsi" w:cstheme="minorHAnsi"/>
          <w:b/>
        </w:rPr>
        <w:t xml:space="preserve">designing and development </w:t>
      </w:r>
      <w:r w:rsidR="008F060B" w:rsidRPr="008E3943">
        <w:rPr>
          <w:rFonts w:asciiTheme="minorHAnsi" w:hAnsiTheme="minorHAnsi" w:cstheme="minorHAnsi"/>
        </w:rPr>
        <w:t xml:space="preserve">of </w:t>
      </w:r>
      <w:r w:rsidR="008F060B" w:rsidRPr="008E3943">
        <w:rPr>
          <w:rFonts w:asciiTheme="minorHAnsi" w:hAnsiTheme="minorHAnsi" w:cstheme="minorHAnsi"/>
          <w:b/>
        </w:rPr>
        <w:t>ETL</w:t>
      </w:r>
      <w:r w:rsidR="008F060B" w:rsidRPr="008E3943">
        <w:rPr>
          <w:rFonts w:asciiTheme="minorHAnsi" w:hAnsiTheme="minorHAnsi" w:cstheme="minorHAnsi"/>
        </w:rPr>
        <w:t xml:space="preserve"> Methodology using </w:t>
      </w:r>
      <w:r w:rsidR="008F060B" w:rsidRPr="008E3943">
        <w:rPr>
          <w:rFonts w:asciiTheme="minorHAnsi" w:hAnsiTheme="minorHAnsi" w:cstheme="minorHAnsi"/>
          <w:b/>
        </w:rPr>
        <w:t>Informatica PowerCenter 10.2, 9.6.1/9.1.1</w:t>
      </w:r>
    </w:p>
    <w:p w14:paraId="683F34A4" w14:textId="17C175E1" w:rsidR="008F060B" w:rsidRPr="008E3943" w:rsidRDefault="008F060B" w:rsidP="008F060B">
      <w:pPr>
        <w:widowControl w:val="0"/>
        <w:numPr>
          <w:ilvl w:val="0"/>
          <w:numId w:val="23"/>
        </w:numPr>
        <w:suppressAutoHyphens w:val="0"/>
        <w:autoSpaceDE w:val="0"/>
        <w:autoSpaceDN w:val="0"/>
        <w:adjustRightInd w:val="0"/>
        <w:spacing w:after="0" w:line="240" w:lineRule="auto"/>
        <w:contextualSpacing/>
        <w:rPr>
          <w:rFonts w:asciiTheme="minorHAnsi" w:hAnsiTheme="minorHAnsi" w:cstheme="minorHAnsi"/>
          <w:color w:val="000000"/>
          <w:sz w:val="22"/>
          <w:szCs w:val="22"/>
        </w:rPr>
      </w:pPr>
      <w:r w:rsidRPr="008E3943">
        <w:rPr>
          <w:rFonts w:asciiTheme="minorHAnsi" w:hAnsiTheme="minorHAnsi" w:cstheme="minorHAnsi"/>
          <w:color w:val="000000"/>
          <w:sz w:val="22"/>
          <w:szCs w:val="22"/>
        </w:rPr>
        <w:t xml:space="preserve">Experience in Debugging and </w:t>
      </w:r>
      <w:r w:rsidRPr="008E3943">
        <w:rPr>
          <w:rFonts w:asciiTheme="minorHAnsi" w:hAnsiTheme="minorHAnsi" w:cstheme="minorHAnsi"/>
          <w:b/>
          <w:bCs/>
          <w:color w:val="000000"/>
          <w:sz w:val="22"/>
          <w:szCs w:val="22"/>
        </w:rPr>
        <w:t>Performance tuning</w:t>
      </w:r>
      <w:r w:rsidRPr="008E3943">
        <w:rPr>
          <w:rFonts w:asciiTheme="minorHAnsi" w:hAnsiTheme="minorHAnsi" w:cstheme="minorHAnsi"/>
          <w:color w:val="000000"/>
          <w:sz w:val="22"/>
          <w:szCs w:val="22"/>
        </w:rPr>
        <w:t xml:space="preserve"> of targets, sources, </w:t>
      </w:r>
      <w:r w:rsidR="004F3A8F" w:rsidRPr="008E3943">
        <w:rPr>
          <w:rFonts w:asciiTheme="minorHAnsi" w:hAnsiTheme="minorHAnsi" w:cstheme="minorHAnsi"/>
          <w:color w:val="000000"/>
          <w:sz w:val="22"/>
          <w:szCs w:val="22"/>
        </w:rPr>
        <w:t>mappings,</w:t>
      </w:r>
      <w:r w:rsidR="006A35F1" w:rsidRPr="008E3943">
        <w:rPr>
          <w:rFonts w:asciiTheme="minorHAnsi" w:hAnsiTheme="minorHAnsi" w:cstheme="minorHAnsi"/>
          <w:color w:val="000000"/>
          <w:sz w:val="22"/>
          <w:szCs w:val="22"/>
        </w:rPr>
        <w:t xml:space="preserve"> </w:t>
      </w:r>
      <w:r w:rsidRPr="008E3943">
        <w:rPr>
          <w:rFonts w:asciiTheme="minorHAnsi" w:hAnsiTheme="minorHAnsi" w:cstheme="minorHAnsi"/>
          <w:color w:val="000000"/>
          <w:sz w:val="22"/>
          <w:szCs w:val="22"/>
        </w:rPr>
        <w:t xml:space="preserve">and sessions in Informatica. </w:t>
      </w:r>
    </w:p>
    <w:p w14:paraId="5BD3607A"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
          <w:bCs/>
        </w:rPr>
        <w:t xml:space="preserve">Worked </w:t>
      </w:r>
      <w:r w:rsidRPr="008E3943">
        <w:rPr>
          <w:rFonts w:asciiTheme="minorHAnsi" w:hAnsiTheme="minorHAnsi" w:cstheme="minorHAnsi"/>
        </w:rPr>
        <w:t xml:space="preserve">in </w:t>
      </w:r>
      <w:r w:rsidRPr="008E3943">
        <w:rPr>
          <w:rFonts w:asciiTheme="minorHAnsi" w:hAnsiTheme="minorHAnsi" w:cstheme="minorHAnsi"/>
          <w:b/>
        </w:rPr>
        <w:t>Change Data Capture</w:t>
      </w:r>
      <w:r w:rsidRPr="008E3943">
        <w:rPr>
          <w:rFonts w:asciiTheme="minorHAnsi" w:hAnsiTheme="minorHAnsi" w:cstheme="minorHAnsi"/>
        </w:rPr>
        <w:t xml:space="preserve"> (</w:t>
      </w:r>
      <w:r w:rsidRPr="008E3943">
        <w:rPr>
          <w:rFonts w:asciiTheme="minorHAnsi" w:hAnsiTheme="minorHAnsi" w:cstheme="minorHAnsi"/>
          <w:b/>
        </w:rPr>
        <w:t>CDC</w:t>
      </w:r>
      <w:r w:rsidRPr="008E3943">
        <w:rPr>
          <w:rFonts w:asciiTheme="minorHAnsi" w:hAnsiTheme="minorHAnsi" w:cstheme="minorHAnsi"/>
        </w:rPr>
        <w:t xml:space="preserve">) using </w:t>
      </w:r>
      <w:r w:rsidRPr="008E3943">
        <w:rPr>
          <w:rFonts w:asciiTheme="minorHAnsi" w:hAnsiTheme="minorHAnsi" w:cstheme="minorHAnsi"/>
          <w:b/>
        </w:rPr>
        <w:t>Informatica PowerCenter</w:t>
      </w:r>
      <w:r w:rsidRPr="008E3943">
        <w:rPr>
          <w:rFonts w:asciiTheme="minorHAnsi" w:hAnsiTheme="minorHAnsi" w:cstheme="minorHAnsi"/>
        </w:rPr>
        <w:t xml:space="preserve"> 10.x/9. x</w:t>
      </w:r>
    </w:p>
    <w:p w14:paraId="57290D8C"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
        </w:rPr>
        <w:t>I</w:t>
      </w:r>
      <w:r w:rsidRPr="008E3943">
        <w:rPr>
          <w:rFonts w:asciiTheme="minorHAnsi" w:hAnsiTheme="minorHAnsi" w:cstheme="minorHAnsi"/>
          <w:b/>
          <w:bCs/>
        </w:rPr>
        <w:t xml:space="preserve">nteracted with end-users and functional analysts to identify and develop </w:t>
      </w:r>
      <w:r w:rsidRPr="008E3943">
        <w:rPr>
          <w:rFonts w:asciiTheme="minorHAnsi" w:hAnsiTheme="minorHAnsi" w:cstheme="minorHAnsi"/>
        </w:rPr>
        <w:t xml:space="preserve">Business Requirement Document (BRD) </w:t>
      </w:r>
      <w:r w:rsidRPr="008E3943">
        <w:rPr>
          <w:rFonts w:asciiTheme="minorHAnsi" w:hAnsiTheme="minorHAnsi" w:cstheme="minorHAnsi"/>
          <w:b/>
          <w:bCs/>
        </w:rPr>
        <w:t>and transform it into technical requirements.</w:t>
      </w:r>
    </w:p>
    <w:p w14:paraId="5CF99CE8"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
          <w:bCs/>
        </w:rPr>
        <w:t>Worked extensively in design and analysis of</w:t>
      </w:r>
      <w:r w:rsidRPr="008E3943">
        <w:rPr>
          <w:rFonts w:asciiTheme="minorHAnsi" w:hAnsiTheme="minorHAnsi" w:cstheme="minorHAnsi"/>
        </w:rPr>
        <w:t xml:space="preserve"> Requirements, Development, Testing and Production deployment.</w:t>
      </w:r>
    </w:p>
    <w:p w14:paraId="77535545" w14:textId="119D4AFF" w:rsidR="005D015B" w:rsidRPr="008E3943" w:rsidRDefault="008F060B" w:rsidP="005D015B">
      <w:pPr>
        <w:pStyle w:val="ListParagraph"/>
        <w:numPr>
          <w:ilvl w:val="0"/>
          <w:numId w:val="23"/>
        </w:numPr>
        <w:spacing w:after="0" w:line="240" w:lineRule="auto"/>
        <w:jc w:val="both"/>
        <w:rPr>
          <w:rFonts w:asciiTheme="minorHAnsi" w:hAnsiTheme="minorHAnsi" w:cstheme="minorHAnsi"/>
          <w:b/>
          <w:bCs/>
        </w:rPr>
      </w:pPr>
      <w:r w:rsidRPr="008E3943">
        <w:rPr>
          <w:rFonts w:asciiTheme="minorHAnsi" w:hAnsiTheme="minorHAnsi" w:cstheme="minorHAnsi"/>
          <w:b/>
          <w:bCs/>
        </w:rPr>
        <w:t xml:space="preserve">Prepared various types of documents like </w:t>
      </w:r>
      <w:r w:rsidRPr="008E3943">
        <w:rPr>
          <w:rFonts w:asciiTheme="minorHAnsi" w:hAnsiTheme="minorHAnsi" w:cstheme="minorHAnsi"/>
        </w:rPr>
        <w:t>requirements gathering, ETL specification, Data Mapping, Test cases, Data</w:t>
      </w:r>
      <w:r w:rsidRPr="008E3943">
        <w:rPr>
          <w:rFonts w:asciiTheme="minorHAnsi" w:hAnsiTheme="minorHAnsi" w:cstheme="minorHAnsi"/>
          <w:b/>
        </w:rPr>
        <w:t xml:space="preserve"> dictionary etc.</w:t>
      </w:r>
    </w:p>
    <w:p w14:paraId="52FB3C50" w14:textId="77777777" w:rsidR="005D015B" w:rsidRPr="008E3943" w:rsidRDefault="005D015B" w:rsidP="005D015B">
      <w:pPr>
        <w:pStyle w:val="Default"/>
        <w:numPr>
          <w:ilvl w:val="0"/>
          <w:numId w:val="23"/>
        </w:numPr>
        <w:rPr>
          <w:rFonts w:asciiTheme="minorHAnsi" w:hAnsiTheme="minorHAnsi" w:cstheme="minorHAnsi"/>
          <w:sz w:val="22"/>
          <w:szCs w:val="22"/>
        </w:rPr>
      </w:pPr>
      <w:r w:rsidRPr="008E3943">
        <w:rPr>
          <w:rFonts w:asciiTheme="minorHAnsi" w:hAnsiTheme="minorHAnsi" w:cstheme="minorHAnsi"/>
          <w:sz w:val="22"/>
          <w:szCs w:val="22"/>
        </w:rPr>
        <w:t xml:space="preserve">Implemented </w:t>
      </w:r>
      <w:r w:rsidRPr="008E3943">
        <w:rPr>
          <w:rFonts w:asciiTheme="minorHAnsi" w:hAnsiTheme="minorHAnsi" w:cstheme="minorHAnsi"/>
          <w:b/>
          <w:bCs/>
          <w:sz w:val="22"/>
          <w:szCs w:val="22"/>
        </w:rPr>
        <w:t>Slowly changing Dimensions-Type I &amp; II</w:t>
      </w:r>
      <w:r w:rsidRPr="008E3943">
        <w:rPr>
          <w:rFonts w:asciiTheme="minorHAnsi" w:hAnsiTheme="minorHAnsi" w:cstheme="minorHAnsi"/>
          <w:sz w:val="22"/>
          <w:szCs w:val="22"/>
        </w:rPr>
        <w:t xml:space="preserve"> in Dimension tables, Full loads, Incremental loads, and Change data capture as per the requirements. </w:t>
      </w:r>
    </w:p>
    <w:p w14:paraId="69CD7141"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 xml:space="preserve">Extensive knowledge of </w:t>
      </w:r>
      <w:r w:rsidRPr="008E3943">
        <w:rPr>
          <w:rFonts w:asciiTheme="minorHAnsi" w:hAnsiTheme="minorHAnsi" w:cstheme="minorHAnsi"/>
          <w:b/>
        </w:rPr>
        <w:t>Informatica tuning</w:t>
      </w:r>
      <w:r w:rsidRPr="008E3943">
        <w:rPr>
          <w:rFonts w:asciiTheme="minorHAnsi" w:hAnsiTheme="minorHAnsi" w:cstheme="minorHAnsi"/>
        </w:rPr>
        <w:t xml:space="preserve"> and </w:t>
      </w:r>
      <w:r w:rsidRPr="008E3943">
        <w:rPr>
          <w:rFonts w:asciiTheme="minorHAnsi" w:hAnsiTheme="minorHAnsi" w:cstheme="minorHAnsi"/>
          <w:b/>
        </w:rPr>
        <w:t>SQL</w:t>
      </w:r>
      <w:r w:rsidRPr="008E3943">
        <w:rPr>
          <w:rFonts w:asciiTheme="minorHAnsi" w:hAnsiTheme="minorHAnsi" w:cstheme="minorHAnsi"/>
        </w:rPr>
        <w:t xml:space="preserve"> tuning.</w:t>
      </w:r>
    </w:p>
    <w:p w14:paraId="097ECABF"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 xml:space="preserve">Experience in integration of various data sources into </w:t>
      </w:r>
      <w:r w:rsidRPr="008E3943">
        <w:rPr>
          <w:rFonts w:asciiTheme="minorHAnsi" w:hAnsiTheme="minorHAnsi" w:cstheme="minorHAnsi"/>
          <w:b/>
        </w:rPr>
        <w:t>staging area</w:t>
      </w:r>
      <w:r w:rsidRPr="008E3943">
        <w:rPr>
          <w:rFonts w:asciiTheme="minorHAnsi" w:hAnsiTheme="minorHAnsi" w:cstheme="minorHAnsi"/>
        </w:rPr>
        <w:t>.</w:t>
      </w:r>
    </w:p>
    <w:p w14:paraId="6034A5BA" w14:textId="7F7E9145"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 xml:space="preserve">Performed Unit testing, System testing, Integration testing and </w:t>
      </w:r>
      <w:r w:rsidR="002A3D88" w:rsidRPr="008E3943">
        <w:rPr>
          <w:rFonts w:asciiTheme="minorHAnsi" w:hAnsiTheme="minorHAnsi" w:cstheme="minorHAnsi"/>
        </w:rPr>
        <w:t xml:space="preserve">helped </w:t>
      </w:r>
      <w:r w:rsidRPr="008E3943">
        <w:rPr>
          <w:rFonts w:asciiTheme="minorHAnsi" w:hAnsiTheme="minorHAnsi" w:cstheme="minorHAnsi"/>
        </w:rPr>
        <w:t xml:space="preserve">users for </w:t>
      </w:r>
      <w:r w:rsidRPr="008E3943">
        <w:rPr>
          <w:rFonts w:asciiTheme="minorHAnsi" w:hAnsiTheme="minorHAnsi" w:cstheme="minorHAnsi"/>
          <w:b/>
        </w:rPr>
        <w:t xml:space="preserve">UAT </w:t>
      </w:r>
      <w:r w:rsidRPr="008E3943">
        <w:rPr>
          <w:rFonts w:asciiTheme="minorHAnsi" w:hAnsiTheme="minorHAnsi" w:cstheme="minorHAnsi"/>
        </w:rPr>
        <w:t>and prepared test report in different phases of project.</w:t>
      </w:r>
    </w:p>
    <w:p w14:paraId="5EC6AE14" w14:textId="3108D485" w:rsidR="008F060B" w:rsidRPr="008E3943" w:rsidRDefault="00863BE8" w:rsidP="00863BE8">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rPr>
        <w:t xml:space="preserve">Working experience in </w:t>
      </w:r>
      <w:r w:rsidRPr="008E3943">
        <w:rPr>
          <w:rFonts w:asciiTheme="minorHAnsi" w:hAnsiTheme="minorHAnsi" w:cstheme="minorHAnsi"/>
          <w:b/>
        </w:rPr>
        <w:t>Agile</w:t>
      </w:r>
      <w:r w:rsidRPr="008E3943">
        <w:rPr>
          <w:rFonts w:asciiTheme="minorHAnsi" w:hAnsiTheme="minorHAnsi" w:cstheme="minorHAnsi"/>
        </w:rPr>
        <w:t xml:space="preserve"> and </w:t>
      </w:r>
      <w:r w:rsidRPr="008E3943">
        <w:rPr>
          <w:rFonts w:asciiTheme="minorHAnsi" w:hAnsiTheme="minorHAnsi" w:cstheme="minorHAnsi"/>
          <w:b/>
        </w:rPr>
        <w:t>Waterfall</w:t>
      </w:r>
      <w:r w:rsidRPr="008E3943">
        <w:rPr>
          <w:rFonts w:asciiTheme="minorHAnsi" w:hAnsiTheme="minorHAnsi" w:cstheme="minorHAnsi"/>
        </w:rPr>
        <w:t xml:space="preserve"> methodologies.</w:t>
      </w:r>
    </w:p>
    <w:p w14:paraId="0711297C" w14:textId="77777777"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Cs/>
        </w:rPr>
        <w:t>Designed and developed</w:t>
      </w:r>
      <w:r w:rsidRPr="008E3943">
        <w:rPr>
          <w:rFonts w:asciiTheme="minorHAnsi" w:hAnsiTheme="minorHAnsi" w:cstheme="minorHAnsi"/>
          <w:b/>
          <w:bCs/>
        </w:rPr>
        <w:t xml:space="preserve"> </w:t>
      </w:r>
      <w:r w:rsidRPr="008E3943">
        <w:rPr>
          <w:rFonts w:asciiTheme="minorHAnsi" w:hAnsiTheme="minorHAnsi" w:cstheme="minorHAnsi"/>
        </w:rPr>
        <w:t xml:space="preserve">complex mappings, Mapplets, tasks and workflows and </w:t>
      </w:r>
      <w:r w:rsidRPr="008E3943">
        <w:rPr>
          <w:rFonts w:asciiTheme="minorHAnsi" w:hAnsiTheme="minorHAnsi" w:cstheme="minorHAnsi"/>
          <w:b/>
        </w:rPr>
        <w:t>tuned</w:t>
      </w:r>
      <w:r w:rsidRPr="008E3943">
        <w:rPr>
          <w:rFonts w:asciiTheme="minorHAnsi" w:hAnsiTheme="minorHAnsi" w:cstheme="minorHAnsi"/>
        </w:rPr>
        <w:t xml:space="preserve"> it.</w:t>
      </w:r>
    </w:p>
    <w:p w14:paraId="387122F5" w14:textId="431EE87B"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
          <w:bCs/>
        </w:rPr>
        <w:t xml:space="preserve">Experience in </w:t>
      </w:r>
      <w:r w:rsidRPr="008E3943">
        <w:rPr>
          <w:rFonts w:asciiTheme="minorHAnsi" w:hAnsiTheme="minorHAnsi" w:cstheme="minorHAnsi"/>
        </w:rPr>
        <w:t>Debugging and Performance tuning</w:t>
      </w:r>
      <w:r w:rsidRPr="008E3943">
        <w:rPr>
          <w:rFonts w:asciiTheme="minorHAnsi" w:hAnsiTheme="minorHAnsi" w:cstheme="minorHAnsi"/>
          <w:b/>
          <w:bCs/>
        </w:rPr>
        <w:t xml:space="preserve"> of targets, sources, </w:t>
      </w:r>
      <w:r w:rsidR="00AE684B" w:rsidRPr="008E3943">
        <w:rPr>
          <w:rFonts w:asciiTheme="minorHAnsi" w:hAnsiTheme="minorHAnsi" w:cstheme="minorHAnsi"/>
          <w:b/>
          <w:bCs/>
        </w:rPr>
        <w:t>mappings,</w:t>
      </w:r>
      <w:r w:rsidRPr="008E3943">
        <w:rPr>
          <w:rFonts w:asciiTheme="minorHAnsi" w:hAnsiTheme="minorHAnsi" w:cstheme="minorHAnsi"/>
          <w:b/>
          <w:bCs/>
        </w:rPr>
        <w:t xml:space="preserve"> and sessions in Informatica. </w:t>
      </w:r>
    </w:p>
    <w:p w14:paraId="6756F196" w14:textId="0154D3BE" w:rsidR="008F060B" w:rsidRPr="008E3943" w:rsidRDefault="008F060B"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eastAsia="Verdana" w:hAnsiTheme="minorHAnsi" w:cstheme="minorHAnsi"/>
          <w:color w:val="000000" w:themeColor="text1"/>
        </w:rPr>
        <w:t xml:space="preserve">Good understanding of the </w:t>
      </w:r>
      <w:r w:rsidRPr="008E3943">
        <w:rPr>
          <w:rFonts w:asciiTheme="minorHAnsi" w:eastAsia="Verdana" w:hAnsiTheme="minorHAnsi" w:cstheme="minorHAnsi"/>
          <w:b/>
          <w:color w:val="000000" w:themeColor="text1"/>
        </w:rPr>
        <w:t xml:space="preserve">Data modeling </w:t>
      </w:r>
      <w:r w:rsidRPr="008E3943">
        <w:rPr>
          <w:rFonts w:asciiTheme="minorHAnsi" w:eastAsia="Verdana" w:hAnsiTheme="minorHAnsi" w:cstheme="minorHAnsi"/>
          <w:color w:val="000000" w:themeColor="text1"/>
        </w:rPr>
        <w:t xml:space="preserve">concepts like </w:t>
      </w:r>
      <w:r w:rsidRPr="008E3943">
        <w:rPr>
          <w:rFonts w:asciiTheme="minorHAnsi" w:eastAsia="Verdana" w:hAnsiTheme="minorHAnsi" w:cstheme="minorHAnsi"/>
          <w:b/>
          <w:color w:val="000000" w:themeColor="text1"/>
        </w:rPr>
        <w:t>Star-Schema Modeling, Snowflake Schema Modeling</w:t>
      </w:r>
      <w:r w:rsidRPr="008E3943">
        <w:rPr>
          <w:rFonts w:asciiTheme="minorHAnsi" w:eastAsia="Verdana" w:hAnsiTheme="minorHAnsi" w:cstheme="minorHAnsi"/>
          <w:color w:val="000000" w:themeColor="text1"/>
        </w:rPr>
        <w:t>.</w:t>
      </w:r>
    </w:p>
    <w:p w14:paraId="2E4BE40F" w14:textId="3078EA98" w:rsidR="002E2D21" w:rsidRPr="008E3943" w:rsidRDefault="002E2D21" w:rsidP="008F060B">
      <w:pPr>
        <w:pStyle w:val="ListParagraph"/>
        <w:numPr>
          <w:ilvl w:val="0"/>
          <w:numId w:val="23"/>
        </w:numPr>
        <w:spacing w:after="0" w:line="240" w:lineRule="auto"/>
        <w:jc w:val="both"/>
        <w:rPr>
          <w:rFonts w:asciiTheme="minorHAnsi" w:hAnsiTheme="minorHAnsi" w:cstheme="minorHAnsi"/>
        </w:rPr>
      </w:pPr>
      <w:r w:rsidRPr="008E3943">
        <w:rPr>
          <w:rFonts w:asciiTheme="minorHAnsi" w:eastAsia="Adobe Myungjo Std M" w:hAnsiTheme="minorHAnsi" w:cstheme="minorHAnsi"/>
        </w:rPr>
        <w:t xml:space="preserve">Good in </w:t>
      </w:r>
      <w:r w:rsidRPr="008E3943">
        <w:rPr>
          <w:rFonts w:asciiTheme="minorHAnsi" w:eastAsia="Adobe Myungjo Std M" w:hAnsiTheme="minorHAnsi" w:cstheme="minorHAnsi"/>
          <w:b/>
          <w:bCs/>
        </w:rPr>
        <w:t>Data Warehouse Concepts</w:t>
      </w:r>
      <w:r w:rsidRPr="008E3943">
        <w:rPr>
          <w:rFonts w:asciiTheme="minorHAnsi" w:eastAsia="Adobe Myungjo Std M" w:hAnsiTheme="minorHAnsi" w:cstheme="minorHAnsi"/>
        </w:rPr>
        <w:t xml:space="preserve"> like </w:t>
      </w:r>
      <w:r w:rsidRPr="008E3943">
        <w:rPr>
          <w:rFonts w:asciiTheme="minorHAnsi" w:eastAsia="Adobe Myungjo Std M" w:hAnsiTheme="minorHAnsi" w:cstheme="minorHAnsi"/>
          <w:b/>
          <w:bCs/>
        </w:rPr>
        <w:t>Dimension Tables, Fact tables, Slowly Changing Dimensions,</w:t>
      </w:r>
      <w:r w:rsidRPr="008E3943">
        <w:rPr>
          <w:rFonts w:asciiTheme="minorHAnsi" w:eastAsia="Adobe Myungjo Std M" w:hAnsiTheme="minorHAnsi" w:cstheme="minorHAnsi"/>
        </w:rPr>
        <w:t xml:space="preserve"> DataMart’s, and Dimensional modeling schemas.</w:t>
      </w:r>
    </w:p>
    <w:p w14:paraId="585DA2A0" w14:textId="315C090A" w:rsidR="008F060B" w:rsidRPr="008E3943" w:rsidRDefault="008F060B" w:rsidP="009C664A">
      <w:pPr>
        <w:pStyle w:val="ListParagraph"/>
        <w:numPr>
          <w:ilvl w:val="0"/>
          <w:numId w:val="23"/>
        </w:numPr>
        <w:spacing w:after="0" w:line="240" w:lineRule="auto"/>
        <w:jc w:val="both"/>
        <w:rPr>
          <w:rFonts w:asciiTheme="minorHAnsi" w:hAnsiTheme="minorHAnsi" w:cstheme="minorHAnsi"/>
        </w:rPr>
      </w:pPr>
      <w:r w:rsidRPr="008E3943">
        <w:rPr>
          <w:rFonts w:asciiTheme="minorHAnsi" w:hAnsiTheme="minorHAnsi" w:cstheme="minorHAnsi"/>
          <w:b/>
          <w:bCs/>
        </w:rPr>
        <w:t xml:space="preserve">Experience in </w:t>
      </w:r>
      <w:r w:rsidRPr="008E3943">
        <w:rPr>
          <w:rFonts w:asciiTheme="minorHAnsi" w:hAnsiTheme="minorHAnsi" w:cstheme="minorHAnsi"/>
        </w:rPr>
        <w:t>optimizing the Mappings</w:t>
      </w:r>
      <w:r w:rsidRPr="008E3943">
        <w:rPr>
          <w:rFonts w:asciiTheme="minorHAnsi" w:hAnsiTheme="minorHAnsi" w:cstheme="minorHAnsi"/>
          <w:b/>
          <w:bCs/>
        </w:rPr>
        <w:t xml:space="preserve"> and implementing the complex business rules by creating re-usable transformations like </w:t>
      </w:r>
      <w:r w:rsidRPr="008E3943">
        <w:rPr>
          <w:rFonts w:asciiTheme="minorHAnsi" w:hAnsiTheme="minorHAnsi" w:cstheme="minorHAnsi"/>
        </w:rPr>
        <w:t>Mapplets</w:t>
      </w:r>
      <w:r w:rsidR="002E2D21" w:rsidRPr="008E3943">
        <w:rPr>
          <w:rFonts w:asciiTheme="minorHAnsi" w:hAnsiTheme="minorHAnsi" w:cstheme="minorHAnsi"/>
          <w:b/>
          <w:bCs/>
        </w:rPr>
        <w:t xml:space="preserve">; </w:t>
      </w:r>
      <w:r w:rsidRPr="008E3943">
        <w:rPr>
          <w:rFonts w:asciiTheme="minorHAnsi" w:hAnsiTheme="minorHAnsi" w:cstheme="minorHAnsi"/>
          <w:b/>
          <w:bCs/>
        </w:rPr>
        <w:t xml:space="preserve">used </w:t>
      </w:r>
      <w:r w:rsidRPr="008E3943">
        <w:rPr>
          <w:rFonts w:asciiTheme="minorHAnsi" w:hAnsiTheme="minorHAnsi" w:cstheme="minorHAnsi"/>
        </w:rPr>
        <w:t>Slowly Changing Dimension (SCD)</w:t>
      </w:r>
      <w:r w:rsidRPr="008E3943">
        <w:rPr>
          <w:rFonts w:asciiTheme="minorHAnsi" w:hAnsiTheme="minorHAnsi" w:cstheme="minorHAnsi"/>
          <w:b/>
          <w:bCs/>
        </w:rPr>
        <w:t xml:space="preserve"> technique in business application.</w:t>
      </w:r>
    </w:p>
    <w:p w14:paraId="480D848E" w14:textId="5E7216BA" w:rsidR="008F060B" w:rsidRPr="008E3943" w:rsidRDefault="008F060B" w:rsidP="002E2D21">
      <w:pPr>
        <w:pStyle w:val="ListParagraph"/>
        <w:numPr>
          <w:ilvl w:val="0"/>
          <w:numId w:val="23"/>
        </w:numPr>
        <w:spacing w:after="0" w:line="240" w:lineRule="auto"/>
        <w:jc w:val="both"/>
        <w:rPr>
          <w:rFonts w:asciiTheme="minorHAnsi" w:hAnsiTheme="minorHAnsi" w:cstheme="minorHAnsi"/>
        </w:rPr>
      </w:pPr>
      <w:r w:rsidRPr="008E3943">
        <w:rPr>
          <w:rFonts w:asciiTheme="minorHAnsi" w:eastAsia="Verdana" w:hAnsiTheme="minorHAnsi" w:cstheme="minorHAnsi"/>
          <w:color w:val="000000" w:themeColor="text1"/>
        </w:rPr>
        <w:t xml:space="preserve">Experience in </w:t>
      </w:r>
      <w:r w:rsidRPr="008E3943">
        <w:rPr>
          <w:rFonts w:asciiTheme="minorHAnsi" w:eastAsia="Verdana" w:hAnsiTheme="minorHAnsi" w:cstheme="minorHAnsi"/>
          <w:b/>
          <w:color w:val="000000" w:themeColor="text1"/>
        </w:rPr>
        <w:t>Performance tuning of ETL process</w:t>
      </w:r>
      <w:r w:rsidRPr="008E3943">
        <w:rPr>
          <w:rFonts w:asciiTheme="minorHAnsi" w:eastAsia="Verdana" w:hAnsiTheme="minorHAnsi" w:cstheme="minorHAnsi"/>
          <w:color w:val="000000" w:themeColor="text1"/>
        </w:rPr>
        <w:t xml:space="preserve"> using </w:t>
      </w:r>
      <w:r w:rsidRPr="008E3943">
        <w:rPr>
          <w:rFonts w:asciiTheme="minorHAnsi" w:eastAsia="Verdana" w:hAnsiTheme="minorHAnsi" w:cstheme="minorHAnsi"/>
          <w:b/>
          <w:color w:val="000000" w:themeColor="text1"/>
        </w:rPr>
        <w:t>pushdown optimization</w:t>
      </w:r>
      <w:r w:rsidRPr="008E3943">
        <w:rPr>
          <w:rFonts w:asciiTheme="minorHAnsi" w:eastAsia="Verdana" w:hAnsiTheme="minorHAnsi" w:cstheme="minorHAnsi"/>
          <w:color w:val="000000" w:themeColor="text1"/>
        </w:rPr>
        <w:t xml:space="preserve"> and other techniques.</w:t>
      </w:r>
    </w:p>
    <w:p w14:paraId="59DEC186" w14:textId="26F321BF" w:rsidR="00B35D7A" w:rsidRPr="008E3943" w:rsidRDefault="00B35D7A" w:rsidP="002E2D21">
      <w:pPr>
        <w:pStyle w:val="ListParagraph"/>
        <w:numPr>
          <w:ilvl w:val="0"/>
          <w:numId w:val="23"/>
        </w:numPr>
        <w:spacing w:after="0" w:line="240" w:lineRule="auto"/>
        <w:jc w:val="both"/>
        <w:rPr>
          <w:rFonts w:asciiTheme="minorHAnsi" w:hAnsiTheme="minorHAnsi" w:cstheme="minorHAnsi"/>
        </w:rPr>
      </w:pPr>
      <w:r w:rsidRPr="008E3943">
        <w:rPr>
          <w:rFonts w:asciiTheme="minorHAnsi" w:eastAsia="Verdana" w:hAnsiTheme="minorHAnsi" w:cstheme="minorHAnsi"/>
          <w:color w:val="000000" w:themeColor="text1"/>
        </w:rPr>
        <w:t xml:space="preserve">Experience in </w:t>
      </w:r>
      <w:r w:rsidRPr="008E3943">
        <w:rPr>
          <w:rFonts w:asciiTheme="minorHAnsi" w:eastAsia="Verdana" w:hAnsiTheme="minorHAnsi" w:cstheme="minorHAnsi"/>
          <w:b/>
          <w:bCs/>
          <w:color w:val="000000" w:themeColor="text1"/>
        </w:rPr>
        <w:t>Banking and Healthcare</w:t>
      </w:r>
      <w:r w:rsidRPr="008E3943">
        <w:rPr>
          <w:rFonts w:asciiTheme="minorHAnsi" w:eastAsia="Verdana" w:hAnsiTheme="minorHAnsi" w:cstheme="minorHAnsi"/>
          <w:color w:val="000000" w:themeColor="text1"/>
        </w:rPr>
        <w:t xml:space="preserve"> Domain.</w:t>
      </w:r>
    </w:p>
    <w:p w14:paraId="345F007D" w14:textId="7984E6C8" w:rsidR="00F64E55" w:rsidRPr="008E3943" w:rsidRDefault="00F64E55" w:rsidP="00DE14F3">
      <w:pPr>
        <w:pStyle w:val="ListParagraph"/>
        <w:numPr>
          <w:ilvl w:val="0"/>
          <w:numId w:val="23"/>
        </w:numPr>
        <w:spacing w:after="0" w:line="240" w:lineRule="auto"/>
        <w:jc w:val="both"/>
        <w:rPr>
          <w:rFonts w:asciiTheme="minorHAnsi" w:hAnsiTheme="minorHAnsi" w:cstheme="minorHAnsi"/>
        </w:rPr>
      </w:pPr>
      <w:r w:rsidRPr="008E3943">
        <w:rPr>
          <w:rFonts w:asciiTheme="minorHAnsi" w:eastAsia="Verdana" w:hAnsiTheme="minorHAnsi" w:cstheme="minorHAnsi"/>
          <w:color w:val="000000" w:themeColor="text1"/>
        </w:rPr>
        <w:t>Knowledge on basis Unix commands.</w:t>
      </w:r>
    </w:p>
    <w:p w14:paraId="6EE619EC" w14:textId="77777777" w:rsidR="002E2D21" w:rsidRPr="008E3943" w:rsidRDefault="002E2D21" w:rsidP="00A626FF">
      <w:pPr>
        <w:pStyle w:val="NoSpacing"/>
        <w:rPr>
          <w:rFonts w:asciiTheme="minorHAnsi" w:hAnsiTheme="minorHAnsi" w:cstheme="minorHAnsi"/>
          <w:b/>
          <w:bCs/>
          <w:sz w:val="22"/>
          <w:szCs w:val="22"/>
        </w:rPr>
      </w:pPr>
    </w:p>
    <w:p w14:paraId="161C354A" w14:textId="792A82BA" w:rsidR="00814691" w:rsidRPr="008E3943" w:rsidRDefault="009122C5" w:rsidP="00A626FF">
      <w:pPr>
        <w:pStyle w:val="NoSpacing"/>
        <w:rPr>
          <w:rFonts w:asciiTheme="minorHAnsi" w:hAnsiTheme="minorHAnsi" w:cstheme="minorHAnsi"/>
          <w:b/>
          <w:bCs/>
          <w:sz w:val="22"/>
          <w:szCs w:val="22"/>
        </w:rPr>
      </w:pPr>
      <w:r w:rsidRPr="008E3943">
        <w:rPr>
          <w:rFonts w:asciiTheme="minorHAnsi" w:hAnsiTheme="minorHAnsi" w:cstheme="minorHAnsi"/>
          <w:b/>
          <w:bCs/>
          <w:sz w:val="22"/>
          <w:szCs w:val="22"/>
        </w:rPr>
        <w:t>EDUCATION</w:t>
      </w:r>
      <w:r w:rsidR="00814691" w:rsidRPr="008E3943">
        <w:rPr>
          <w:rFonts w:asciiTheme="minorHAnsi" w:hAnsiTheme="minorHAnsi" w:cstheme="minorHAnsi"/>
          <w:b/>
          <w:bCs/>
          <w:sz w:val="22"/>
          <w:szCs w:val="22"/>
        </w:rPr>
        <w:t>:</w:t>
      </w:r>
    </w:p>
    <w:p w14:paraId="035C3FD7" w14:textId="3CEEF772" w:rsidR="0074697C" w:rsidRPr="008E3943" w:rsidRDefault="00A15225" w:rsidP="0074697C">
      <w:pPr>
        <w:pStyle w:val="ListParagraph"/>
        <w:numPr>
          <w:ilvl w:val="0"/>
          <w:numId w:val="23"/>
        </w:numPr>
        <w:spacing w:line="240" w:lineRule="auto"/>
        <w:rPr>
          <w:rFonts w:asciiTheme="minorHAnsi" w:eastAsia="Adobe Myungjo Std M" w:hAnsiTheme="minorHAnsi" w:cstheme="minorHAnsi"/>
          <w:b/>
          <w:bCs/>
        </w:rPr>
      </w:pPr>
      <w:r w:rsidRPr="008E3943">
        <w:rPr>
          <w:rFonts w:asciiTheme="minorHAnsi" w:eastAsia="Adobe Myungjo Std M" w:hAnsiTheme="minorHAnsi" w:cstheme="minorHAnsi"/>
          <w:b/>
          <w:bCs/>
        </w:rPr>
        <w:t>Bachelor’s in information technology</w:t>
      </w:r>
      <w:r w:rsidR="00B40F17" w:rsidRPr="008E3943">
        <w:rPr>
          <w:rFonts w:asciiTheme="minorHAnsi" w:eastAsia="Adobe Myungjo Std M" w:hAnsiTheme="minorHAnsi" w:cstheme="minorHAnsi"/>
          <w:b/>
          <w:bCs/>
        </w:rPr>
        <w:t xml:space="preserve">, </w:t>
      </w:r>
      <w:r w:rsidR="0074697C" w:rsidRPr="008E3943">
        <w:rPr>
          <w:rFonts w:asciiTheme="minorHAnsi" w:eastAsia="Adobe Myungjo Std M" w:hAnsiTheme="minorHAnsi" w:cstheme="minorHAnsi"/>
          <w:b/>
          <w:bCs/>
        </w:rPr>
        <w:t>JNTU</w:t>
      </w:r>
      <w:r w:rsidR="00B40F17" w:rsidRPr="008E3943">
        <w:rPr>
          <w:rFonts w:asciiTheme="minorHAnsi" w:eastAsia="Adobe Myungjo Std M" w:hAnsiTheme="minorHAnsi" w:cstheme="minorHAnsi"/>
          <w:b/>
          <w:bCs/>
        </w:rPr>
        <w:t>,</w:t>
      </w:r>
      <w:r w:rsidR="0074697C" w:rsidRPr="008E3943">
        <w:rPr>
          <w:rFonts w:asciiTheme="minorHAnsi" w:eastAsia="Adobe Myungjo Std M" w:hAnsiTheme="minorHAnsi" w:cstheme="minorHAnsi"/>
          <w:b/>
          <w:bCs/>
        </w:rPr>
        <w:t xml:space="preserve"> </w:t>
      </w:r>
      <w:r w:rsidR="00B40F17" w:rsidRPr="008E3943">
        <w:rPr>
          <w:rFonts w:asciiTheme="minorHAnsi" w:eastAsia="Adobe Myungjo Std M" w:hAnsiTheme="minorHAnsi" w:cstheme="minorHAnsi"/>
          <w:b/>
          <w:bCs/>
        </w:rPr>
        <w:t>India</w:t>
      </w:r>
    </w:p>
    <w:p w14:paraId="38E9ED17" w14:textId="107CE6FE" w:rsidR="00F22A83" w:rsidRPr="008E3943" w:rsidRDefault="00F22A83" w:rsidP="00A626FF">
      <w:pPr>
        <w:pStyle w:val="NoSpacing"/>
        <w:rPr>
          <w:rFonts w:asciiTheme="minorHAnsi" w:hAnsiTheme="minorHAnsi" w:cstheme="minorHAnsi"/>
          <w:b/>
          <w:bCs/>
          <w:sz w:val="22"/>
          <w:szCs w:val="22"/>
        </w:rPr>
      </w:pPr>
      <w:r w:rsidRPr="008E3943">
        <w:rPr>
          <w:rFonts w:asciiTheme="minorHAnsi" w:hAnsiTheme="minorHAnsi" w:cstheme="minorHAnsi"/>
          <w:b/>
          <w:bCs/>
          <w:sz w:val="22"/>
          <w:szCs w:val="22"/>
        </w:rPr>
        <w:lastRenderedPageBreak/>
        <w:t>TECHNICAL SKILLS:</w:t>
      </w:r>
    </w:p>
    <w:p w14:paraId="01395610" w14:textId="77777777" w:rsidR="00A86457" w:rsidRPr="008E3943" w:rsidRDefault="00A86457" w:rsidP="00A626FF">
      <w:pPr>
        <w:spacing w:line="240" w:lineRule="auto"/>
        <w:contextualSpacing/>
        <w:rPr>
          <w:rFonts w:asciiTheme="minorHAnsi" w:eastAsia="Adobe Myungjo Std M" w:hAnsiTheme="minorHAnsi" w:cstheme="minorHAnsi"/>
          <w:sz w:val="22"/>
          <w:szCs w:val="22"/>
          <w:u w:val="single"/>
        </w:rPr>
      </w:pPr>
    </w:p>
    <w:tbl>
      <w:tblPr>
        <w:tblStyle w:val="PlainTable21"/>
        <w:tblW w:w="0" w:type="auto"/>
        <w:tblLook w:val="04A0" w:firstRow="1" w:lastRow="0" w:firstColumn="1" w:lastColumn="0" w:noHBand="0" w:noVBand="1"/>
      </w:tblPr>
      <w:tblGrid>
        <w:gridCol w:w="2425"/>
        <w:gridCol w:w="7560"/>
      </w:tblGrid>
      <w:tr w:rsidR="00FB6628" w:rsidRPr="008E3943" w14:paraId="595A081E" w14:textId="77777777" w:rsidTr="002C7FB4">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FA75AF7" w14:textId="77777777" w:rsidR="00F22A83" w:rsidRPr="008E3943" w:rsidRDefault="00F22A83" w:rsidP="00A626FF">
            <w:pPr>
              <w:spacing w:line="240" w:lineRule="auto"/>
              <w:contextualSpacing/>
              <w:rPr>
                <w:rFonts w:asciiTheme="minorHAnsi" w:eastAsia="Adobe Myungjo Std M" w:hAnsiTheme="minorHAnsi" w:cstheme="minorHAnsi"/>
                <w:bCs w:val="0"/>
                <w:sz w:val="22"/>
                <w:szCs w:val="22"/>
              </w:rPr>
            </w:pPr>
            <w:r w:rsidRPr="008E3943">
              <w:rPr>
                <w:rFonts w:asciiTheme="minorHAnsi" w:eastAsia="Adobe Myungjo Std M" w:hAnsiTheme="minorHAnsi" w:cstheme="minorHAnsi"/>
                <w:sz w:val="22"/>
                <w:szCs w:val="22"/>
              </w:rPr>
              <w:t>ETL</w:t>
            </w:r>
          </w:p>
        </w:tc>
        <w:tc>
          <w:tcPr>
            <w:tcW w:w="7560" w:type="dxa"/>
            <w:noWrap/>
            <w:hideMark/>
          </w:tcPr>
          <w:p w14:paraId="22595D39" w14:textId="5FF6350B" w:rsidR="00F22A83" w:rsidRPr="008E3943" w:rsidRDefault="00F22A83" w:rsidP="00A626FF">
            <w:pPr>
              <w:spacing w:line="240" w:lineRule="auto"/>
              <w:contextualSpacing/>
              <w:cnfStyle w:val="100000000000" w:firstRow="1" w:lastRow="0" w:firstColumn="0" w:lastColumn="0" w:oddVBand="0" w:evenVBand="0" w:oddHBand="0" w:evenHBand="0" w:firstRowFirstColumn="0" w:firstRowLastColumn="0" w:lastRowFirstColumn="0" w:lastRowLastColumn="0"/>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rPr>
              <w:t xml:space="preserve"> Informatica PowerCenter </w:t>
            </w:r>
            <w:r w:rsidR="001F1F85" w:rsidRPr="008E3943">
              <w:rPr>
                <w:rFonts w:asciiTheme="minorHAnsi" w:eastAsia="Adobe Myungjo Std M" w:hAnsiTheme="minorHAnsi" w:cstheme="minorHAnsi"/>
                <w:sz w:val="22"/>
                <w:szCs w:val="22"/>
              </w:rPr>
              <w:t>10.</w:t>
            </w:r>
            <w:r w:rsidR="004E709A" w:rsidRPr="008E3943">
              <w:rPr>
                <w:rFonts w:asciiTheme="minorHAnsi" w:eastAsia="Adobe Myungjo Std M" w:hAnsiTheme="minorHAnsi" w:cstheme="minorHAnsi"/>
                <w:sz w:val="22"/>
                <w:szCs w:val="22"/>
              </w:rPr>
              <w:t>2</w:t>
            </w:r>
            <w:r w:rsidR="001F1F85" w:rsidRPr="008E3943">
              <w:rPr>
                <w:rFonts w:asciiTheme="minorHAnsi" w:eastAsia="Adobe Myungjo Std M" w:hAnsiTheme="minorHAnsi" w:cstheme="minorHAnsi"/>
                <w:sz w:val="22"/>
                <w:szCs w:val="22"/>
              </w:rPr>
              <w:t xml:space="preserve">, </w:t>
            </w:r>
            <w:r w:rsidRPr="008E3943">
              <w:rPr>
                <w:rFonts w:asciiTheme="minorHAnsi" w:eastAsia="Adobe Myungjo Std M" w:hAnsiTheme="minorHAnsi" w:cstheme="minorHAnsi"/>
                <w:sz w:val="22"/>
                <w:szCs w:val="22"/>
              </w:rPr>
              <w:t>9.</w:t>
            </w:r>
            <w:r w:rsidR="005F6063" w:rsidRPr="008E3943">
              <w:rPr>
                <w:rFonts w:asciiTheme="minorHAnsi" w:eastAsia="Adobe Myungjo Std M" w:hAnsiTheme="minorHAnsi" w:cstheme="minorHAnsi"/>
                <w:sz w:val="22"/>
                <w:szCs w:val="22"/>
              </w:rPr>
              <w:t>6</w:t>
            </w:r>
            <w:r w:rsidRPr="008E3943">
              <w:rPr>
                <w:rFonts w:asciiTheme="minorHAnsi" w:eastAsia="Adobe Myungjo Std M" w:hAnsiTheme="minorHAnsi" w:cstheme="minorHAnsi"/>
                <w:sz w:val="22"/>
                <w:szCs w:val="22"/>
              </w:rPr>
              <w:t>.1, 9.</w:t>
            </w:r>
            <w:r w:rsidR="00EF2ABE" w:rsidRPr="008E3943">
              <w:rPr>
                <w:rFonts w:asciiTheme="minorHAnsi" w:eastAsia="Adobe Myungjo Std M" w:hAnsiTheme="minorHAnsi" w:cstheme="minorHAnsi"/>
                <w:sz w:val="22"/>
                <w:szCs w:val="22"/>
              </w:rPr>
              <w:t>1</w:t>
            </w:r>
            <w:r w:rsidR="00F92C5A" w:rsidRPr="008E3943">
              <w:rPr>
                <w:rFonts w:asciiTheme="minorHAnsi" w:eastAsia="Adobe Myungjo Std M" w:hAnsiTheme="minorHAnsi" w:cstheme="minorHAnsi"/>
                <w:sz w:val="22"/>
                <w:szCs w:val="22"/>
              </w:rPr>
              <w:t>.1</w:t>
            </w:r>
          </w:p>
        </w:tc>
      </w:tr>
      <w:tr w:rsidR="00FB6628" w:rsidRPr="008E3943" w14:paraId="47511999" w14:textId="77777777" w:rsidTr="002C7FB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25" w:type="dxa"/>
            <w:noWrap/>
          </w:tcPr>
          <w:p w14:paraId="3B1B8DDE" w14:textId="77777777" w:rsidR="0075011E" w:rsidRPr="008E3943" w:rsidRDefault="0075011E" w:rsidP="00A626FF">
            <w:pPr>
              <w:spacing w:line="240" w:lineRule="auto"/>
              <w:contextualSpacing/>
              <w:rPr>
                <w:rFonts w:asciiTheme="minorHAnsi" w:eastAsia="Adobe Myungjo Std M" w:hAnsiTheme="minorHAnsi" w:cstheme="minorHAnsi"/>
                <w:bCs w:val="0"/>
                <w:sz w:val="22"/>
                <w:szCs w:val="22"/>
              </w:rPr>
            </w:pPr>
            <w:r w:rsidRPr="008E3943">
              <w:rPr>
                <w:rFonts w:asciiTheme="minorHAnsi" w:eastAsia="Adobe Myungjo Std M" w:hAnsiTheme="minorHAnsi" w:cstheme="minorHAnsi"/>
                <w:sz w:val="22"/>
                <w:szCs w:val="22"/>
              </w:rPr>
              <w:t>RDBMS</w:t>
            </w:r>
          </w:p>
        </w:tc>
        <w:tc>
          <w:tcPr>
            <w:tcW w:w="7560" w:type="dxa"/>
            <w:noWrap/>
          </w:tcPr>
          <w:p w14:paraId="2B1E5FE2" w14:textId="2A428B61" w:rsidR="0075011E" w:rsidRPr="008E3943" w:rsidRDefault="0075011E" w:rsidP="00A626FF">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rPr>
              <w:t xml:space="preserve"> Oracle 11g/12</w:t>
            </w:r>
            <w:r w:rsidR="004E709A" w:rsidRPr="008E3943">
              <w:rPr>
                <w:rFonts w:asciiTheme="minorHAnsi" w:eastAsia="Adobe Myungjo Std M" w:hAnsiTheme="minorHAnsi" w:cstheme="minorHAnsi"/>
                <w:sz w:val="22"/>
                <w:szCs w:val="22"/>
              </w:rPr>
              <w:t>g</w:t>
            </w:r>
            <w:r w:rsidRPr="008E3943">
              <w:rPr>
                <w:rFonts w:asciiTheme="minorHAnsi" w:eastAsia="Adobe Myungjo Std M" w:hAnsiTheme="minorHAnsi" w:cstheme="minorHAnsi"/>
                <w:sz w:val="22"/>
                <w:szCs w:val="22"/>
              </w:rPr>
              <w:t>, SQL Ser</w:t>
            </w:r>
            <w:r w:rsidR="0028799B" w:rsidRPr="008E3943">
              <w:rPr>
                <w:rFonts w:asciiTheme="minorHAnsi" w:eastAsia="Adobe Myungjo Std M" w:hAnsiTheme="minorHAnsi" w:cstheme="minorHAnsi"/>
                <w:sz w:val="22"/>
                <w:szCs w:val="22"/>
              </w:rPr>
              <w:t>ver 20</w:t>
            </w:r>
            <w:r w:rsidR="00674188" w:rsidRPr="008E3943">
              <w:rPr>
                <w:rFonts w:asciiTheme="minorHAnsi" w:eastAsia="Adobe Myungjo Std M" w:hAnsiTheme="minorHAnsi" w:cstheme="minorHAnsi"/>
                <w:sz w:val="22"/>
                <w:szCs w:val="22"/>
              </w:rPr>
              <w:t>14</w:t>
            </w:r>
            <w:r w:rsidR="0028799B" w:rsidRPr="008E3943">
              <w:rPr>
                <w:rFonts w:asciiTheme="minorHAnsi" w:eastAsia="Adobe Myungjo Std M" w:hAnsiTheme="minorHAnsi" w:cstheme="minorHAnsi"/>
                <w:sz w:val="22"/>
                <w:szCs w:val="22"/>
              </w:rPr>
              <w:t xml:space="preserve">, MySQL, </w:t>
            </w:r>
            <w:r w:rsidR="004E709A" w:rsidRPr="008E3943">
              <w:rPr>
                <w:rFonts w:asciiTheme="minorHAnsi" w:eastAsia="Adobe Myungjo Std M" w:hAnsiTheme="minorHAnsi" w:cstheme="minorHAnsi"/>
                <w:sz w:val="22"/>
                <w:szCs w:val="22"/>
              </w:rPr>
              <w:t>Teradata 15</w:t>
            </w:r>
            <w:r w:rsidR="0046416A" w:rsidRPr="008E3943">
              <w:rPr>
                <w:rFonts w:asciiTheme="minorHAnsi" w:eastAsia="Adobe Myungjo Std M" w:hAnsiTheme="minorHAnsi" w:cstheme="minorHAnsi"/>
                <w:sz w:val="22"/>
                <w:szCs w:val="22"/>
              </w:rPr>
              <w:t>,DB2</w:t>
            </w:r>
          </w:p>
        </w:tc>
      </w:tr>
      <w:tr w:rsidR="00FB6628" w:rsidRPr="008E3943" w14:paraId="5AC8951F" w14:textId="77777777" w:rsidTr="002C7FB4">
        <w:trPr>
          <w:trHeight w:val="337"/>
        </w:trPr>
        <w:tc>
          <w:tcPr>
            <w:cnfStyle w:val="001000000000" w:firstRow="0" w:lastRow="0" w:firstColumn="1" w:lastColumn="0" w:oddVBand="0" w:evenVBand="0" w:oddHBand="0" w:evenHBand="0" w:firstRowFirstColumn="0" w:firstRowLastColumn="0" w:lastRowFirstColumn="0" w:lastRowLastColumn="0"/>
            <w:tcW w:w="2425" w:type="dxa"/>
            <w:noWrap/>
          </w:tcPr>
          <w:p w14:paraId="7166053F" w14:textId="77777777" w:rsidR="0075011E" w:rsidRPr="008E3943" w:rsidRDefault="0075011E" w:rsidP="00A626FF">
            <w:pPr>
              <w:spacing w:line="240" w:lineRule="auto"/>
              <w:contextualSpacing/>
              <w:rPr>
                <w:rFonts w:asciiTheme="minorHAnsi" w:eastAsia="Adobe Myungjo Std M" w:hAnsiTheme="minorHAnsi" w:cstheme="minorHAnsi"/>
                <w:bCs w:val="0"/>
                <w:sz w:val="22"/>
                <w:szCs w:val="22"/>
              </w:rPr>
            </w:pPr>
            <w:r w:rsidRPr="008E3943">
              <w:rPr>
                <w:rFonts w:asciiTheme="minorHAnsi" w:eastAsia="Adobe Myungjo Std M" w:hAnsiTheme="minorHAnsi" w:cstheme="minorHAnsi"/>
                <w:sz w:val="22"/>
                <w:szCs w:val="22"/>
              </w:rPr>
              <w:t>Operating Systems</w:t>
            </w:r>
          </w:p>
        </w:tc>
        <w:tc>
          <w:tcPr>
            <w:tcW w:w="7560" w:type="dxa"/>
            <w:noWrap/>
          </w:tcPr>
          <w:p w14:paraId="71E434C0" w14:textId="77777777" w:rsidR="0075011E" w:rsidRPr="008E3943" w:rsidRDefault="0075011E" w:rsidP="00A626FF">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rPr>
              <w:t xml:space="preserve"> Windows, UNIX</w:t>
            </w:r>
          </w:p>
        </w:tc>
      </w:tr>
    </w:tbl>
    <w:p w14:paraId="6CCFB6E4" w14:textId="77777777" w:rsidR="00194606" w:rsidRPr="008E3943" w:rsidRDefault="00194606" w:rsidP="00194606">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 xml:space="preserve">Client: </w:t>
      </w:r>
      <w:r w:rsidRPr="008E3943">
        <w:rPr>
          <w:rFonts w:asciiTheme="minorHAnsi" w:hAnsiTheme="minorHAnsi" w:cstheme="minorHAnsi"/>
          <w:b/>
          <w:color w:val="000000" w:themeColor="text1"/>
          <w:sz w:val="22"/>
          <w:szCs w:val="22"/>
        </w:rPr>
        <w:t>Anthem, Inc. Atlanta, GA</w:t>
      </w:r>
    </w:p>
    <w:p w14:paraId="77A82849" w14:textId="39B311F9" w:rsidR="00194606" w:rsidRPr="008E3943" w:rsidRDefault="00194606" w:rsidP="00194606">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 xml:space="preserve">Duration: </w:t>
      </w:r>
      <w:r w:rsidR="002D38E7">
        <w:rPr>
          <w:rFonts w:asciiTheme="minorHAnsi" w:eastAsia="Adobe Myungjo Std M" w:hAnsiTheme="minorHAnsi" w:cstheme="minorHAnsi"/>
          <w:b/>
          <w:bCs/>
          <w:sz w:val="22"/>
          <w:szCs w:val="22"/>
        </w:rPr>
        <w:t>Mar 2020 to till date</w:t>
      </w:r>
    </w:p>
    <w:p w14:paraId="091E623F" w14:textId="77777777" w:rsidR="00194606" w:rsidRPr="008E3943" w:rsidRDefault="00194606" w:rsidP="00194606">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Role:  Informatica Developer</w:t>
      </w:r>
    </w:p>
    <w:p w14:paraId="0F698C6D" w14:textId="77777777" w:rsidR="00194606" w:rsidRPr="008E3943" w:rsidRDefault="00194606" w:rsidP="00194606">
      <w:pPr>
        <w:spacing w:line="240" w:lineRule="auto"/>
        <w:contextualSpacing/>
        <w:rPr>
          <w:rFonts w:asciiTheme="minorHAnsi" w:hAnsiTheme="minorHAnsi" w:cstheme="minorHAnsi"/>
          <w:bCs/>
          <w:color w:val="000000" w:themeColor="text1"/>
          <w:sz w:val="22"/>
          <w:szCs w:val="22"/>
        </w:rPr>
      </w:pPr>
      <w:r w:rsidRPr="008E3943">
        <w:rPr>
          <w:rFonts w:asciiTheme="minorHAnsi" w:hAnsiTheme="minorHAnsi" w:cstheme="minorHAnsi"/>
          <w:color w:val="4D5156"/>
          <w:sz w:val="22"/>
          <w:szCs w:val="22"/>
          <w:shd w:val="clear" w:color="auto" w:fill="FFFFFF"/>
        </w:rPr>
        <w:t xml:space="preserve">Anthem is a leading health company dedicated to improving lives and communities, and making healthcare simpler. Through its affiliated companies, Anthem serves more than 117 million people, including more than 45 million within its family of health plans. </w:t>
      </w:r>
      <w:r w:rsidRPr="008E3943">
        <w:rPr>
          <w:rFonts w:asciiTheme="minorHAnsi" w:hAnsiTheme="minorHAnsi" w:cstheme="minorHAnsi"/>
          <w:sz w:val="22"/>
          <w:szCs w:val="22"/>
        </w:rPr>
        <w:t>The objective of this project is to integrate data from multiple source system into data mart and support it stakeholder for making better decision.</w:t>
      </w:r>
    </w:p>
    <w:p w14:paraId="3EE761F4" w14:textId="06ECF59F" w:rsidR="009E394B" w:rsidRPr="008E3943" w:rsidRDefault="009E394B" w:rsidP="00A626FF">
      <w:pPr>
        <w:spacing w:line="240" w:lineRule="auto"/>
        <w:contextualSpacing/>
        <w:rPr>
          <w:rFonts w:asciiTheme="minorHAnsi" w:eastAsia="Adobe Myungjo Std M" w:hAnsiTheme="minorHAnsi" w:cstheme="minorHAnsi"/>
          <w:b/>
          <w:bCs/>
          <w:sz w:val="22"/>
          <w:szCs w:val="22"/>
        </w:rPr>
      </w:pPr>
    </w:p>
    <w:p w14:paraId="3A826D21" w14:textId="77777777" w:rsidR="00C6359F" w:rsidRPr="008E3943" w:rsidRDefault="00C6359F" w:rsidP="00A626FF">
      <w:pPr>
        <w:spacing w:line="240" w:lineRule="auto"/>
        <w:contextualSpacing/>
        <w:rPr>
          <w:rFonts w:asciiTheme="minorHAnsi" w:eastAsia="Adobe Myungjo Std M" w:hAnsiTheme="minorHAnsi" w:cstheme="minorHAnsi"/>
          <w:b/>
          <w:bCs/>
          <w:sz w:val="22"/>
          <w:szCs w:val="22"/>
          <w:u w:val="single"/>
        </w:rPr>
      </w:pPr>
      <w:r w:rsidRPr="008E3943">
        <w:rPr>
          <w:rFonts w:asciiTheme="minorHAnsi" w:eastAsia="Adobe Myungjo Std M" w:hAnsiTheme="minorHAnsi" w:cstheme="minorHAnsi"/>
          <w:b/>
          <w:bCs/>
          <w:sz w:val="22"/>
          <w:szCs w:val="22"/>
          <w:u w:val="single"/>
        </w:rPr>
        <w:t>Responsibilities</w:t>
      </w:r>
      <w:r w:rsidR="00707E50" w:rsidRPr="008E3943">
        <w:rPr>
          <w:rFonts w:asciiTheme="minorHAnsi" w:eastAsia="Adobe Myungjo Std M" w:hAnsiTheme="minorHAnsi" w:cstheme="minorHAnsi"/>
          <w:b/>
          <w:bCs/>
          <w:sz w:val="22"/>
          <w:szCs w:val="22"/>
          <w:u w:val="single"/>
        </w:rPr>
        <w:t>:</w:t>
      </w:r>
    </w:p>
    <w:p w14:paraId="3118DDAA" w14:textId="77777777" w:rsidR="00D84E1F"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Involved in all phases of </w:t>
      </w:r>
      <w:r w:rsidRPr="008E3943">
        <w:rPr>
          <w:rFonts w:asciiTheme="minorHAnsi" w:hAnsiTheme="minorHAnsi" w:cstheme="minorHAnsi"/>
          <w:b/>
        </w:rPr>
        <w:t>SDLC</w:t>
      </w:r>
      <w:r w:rsidRPr="008E3943">
        <w:rPr>
          <w:rFonts w:asciiTheme="minorHAnsi" w:hAnsiTheme="minorHAnsi" w:cstheme="minorHAnsi"/>
        </w:rPr>
        <w:t xml:space="preserve"> from requirement gathering, design, development, testing, Production, user training and support for production environment.</w:t>
      </w:r>
    </w:p>
    <w:p w14:paraId="04253841" w14:textId="77777777" w:rsidR="00071B65" w:rsidRDefault="00071B65" w:rsidP="00071B65">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Pr>
          <w:rFonts w:asciiTheme="minorHAnsi" w:eastAsia="Corbel" w:hAnsiTheme="minorHAnsi" w:cstheme="minorHAnsi"/>
          <w:sz w:val="22"/>
          <w:szCs w:val="22"/>
        </w:rPr>
        <w:t>Involved in multiple projects and have built ETL processes between different source and targets.</w:t>
      </w:r>
    </w:p>
    <w:p w14:paraId="22EBCA4A" w14:textId="77777777" w:rsidR="00071B65" w:rsidRDefault="00071B65" w:rsidP="00071B65">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Pr>
          <w:rFonts w:asciiTheme="minorHAnsi" w:eastAsia="Corbel" w:hAnsiTheme="minorHAnsi" w:cstheme="minorHAnsi"/>
          <w:sz w:val="22"/>
          <w:szCs w:val="22"/>
        </w:rPr>
        <w:t>Worked on rewriting business managed application from SQL Server stored procedures to Informatica Process.</w:t>
      </w:r>
    </w:p>
    <w:p w14:paraId="409C244B" w14:textId="77777777" w:rsidR="00071B65" w:rsidRDefault="00071B65" w:rsidP="00071B65">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Pr>
          <w:rFonts w:asciiTheme="minorHAnsi" w:eastAsia="Corbel" w:hAnsiTheme="minorHAnsi" w:cstheme="minorHAnsi"/>
          <w:sz w:val="22"/>
          <w:szCs w:val="22"/>
        </w:rPr>
        <w:t>Involved in Production support activities to meet daily business SLA.</w:t>
      </w:r>
    </w:p>
    <w:p w14:paraId="38A1547E" w14:textId="41404211" w:rsidR="00BA2E63" w:rsidRDefault="00071B65" w:rsidP="00071B65">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Pr>
          <w:rFonts w:asciiTheme="minorHAnsi" w:eastAsia="Corbel" w:hAnsiTheme="minorHAnsi" w:cstheme="minorHAnsi"/>
          <w:sz w:val="22"/>
          <w:szCs w:val="22"/>
        </w:rPr>
        <w:t>Worked on data analysis on source and target databases as part of providing clarifications to end users on their data related queries.</w:t>
      </w:r>
    </w:p>
    <w:p w14:paraId="203346E2" w14:textId="29F24CF0" w:rsidR="00BA2E63" w:rsidRPr="001859F0" w:rsidRDefault="00071B65" w:rsidP="001859F0">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sidRPr="001859F0">
        <w:rPr>
          <w:rFonts w:asciiTheme="minorHAnsi" w:hAnsiTheme="minorHAnsi" w:cstheme="minorHAnsi"/>
        </w:rPr>
        <w:t xml:space="preserve"> </w:t>
      </w:r>
      <w:r w:rsidR="00BA2E63" w:rsidRPr="001859F0">
        <w:rPr>
          <w:rFonts w:asciiTheme="minorHAnsi" w:hAnsiTheme="minorHAnsi" w:cstheme="minorHAnsi"/>
        </w:rPr>
        <w:t xml:space="preserve">Actively involved in interacting with business users to record user requirements and Business Analysis. </w:t>
      </w:r>
    </w:p>
    <w:p w14:paraId="6A330F29" w14:textId="77777777" w:rsidR="00BA2E63" w:rsidRPr="001859F0" w:rsidRDefault="00BA2E63" w:rsidP="001859F0">
      <w:pPr>
        <w:numPr>
          <w:ilvl w:val="0"/>
          <w:numId w:val="24"/>
        </w:numPr>
        <w:suppressAutoHyphens w:val="0"/>
        <w:autoSpaceDE w:val="0"/>
        <w:autoSpaceDN w:val="0"/>
        <w:adjustRightInd w:val="0"/>
        <w:spacing w:line="240" w:lineRule="auto"/>
        <w:contextualSpacing/>
        <w:rPr>
          <w:rFonts w:asciiTheme="minorHAnsi" w:eastAsia="Corbel" w:hAnsiTheme="minorHAnsi" w:cstheme="minorHAnsi"/>
          <w:sz w:val="22"/>
          <w:szCs w:val="22"/>
        </w:rPr>
      </w:pPr>
      <w:r w:rsidRPr="001859F0">
        <w:rPr>
          <w:rFonts w:asciiTheme="minorHAnsi" w:hAnsiTheme="minorHAnsi" w:cstheme="minorHAnsi"/>
        </w:rPr>
        <w:t xml:space="preserve">Outlined the complete process flow and documented the data conversion, integration and load mechanisms to verify specifications for this project. </w:t>
      </w:r>
    </w:p>
    <w:p w14:paraId="43D9878A"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b/>
        </w:rPr>
        <w:t>Parsing</w:t>
      </w:r>
      <w:r w:rsidRPr="008E3943">
        <w:rPr>
          <w:rFonts w:asciiTheme="minorHAnsi" w:hAnsiTheme="minorHAnsi" w:cstheme="minorHAnsi"/>
        </w:rPr>
        <w:t xml:space="preserve"> high-level design spec to simple ETL coding and mapping standards. </w:t>
      </w:r>
    </w:p>
    <w:p w14:paraId="0B318557"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Worked with</w:t>
      </w:r>
      <w:r w:rsidRPr="008E3943">
        <w:rPr>
          <w:rFonts w:asciiTheme="minorHAnsi" w:hAnsiTheme="minorHAnsi" w:cstheme="minorHAnsi"/>
          <w:b/>
        </w:rPr>
        <w:t xml:space="preserve"> Power</w:t>
      </w:r>
      <w:r w:rsidR="002E7A4B" w:rsidRPr="008E3943">
        <w:rPr>
          <w:rFonts w:asciiTheme="minorHAnsi" w:hAnsiTheme="minorHAnsi" w:cstheme="minorHAnsi"/>
          <w:b/>
        </w:rPr>
        <w:t xml:space="preserve"> </w:t>
      </w:r>
      <w:r w:rsidRPr="008E3943">
        <w:rPr>
          <w:rFonts w:asciiTheme="minorHAnsi" w:hAnsiTheme="minorHAnsi" w:cstheme="minorHAnsi"/>
          <w:b/>
        </w:rPr>
        <w:t xml:space="preserve">Center Designer tools </w:t>
      </w:r>
      <w:r w:rsidRPr="008E3943">
        <w:rPr>
          <w:rFonts w:asciiTheme="minorHAnsi" w:hAnsiTheme="minorHAnsi" w:cstheme="minorHAnsi"/>
        </w:rPr>
        <w:t xml:space="preserve">in developing mappings and </w:t>
      </w:r>
      <w:r w:rsidRPr="008E3943">
        <w:rPr>
          <w:rFonts w:asciiTheme="minorHAnsi" w:hAnsiTheme="minorHAnsi" w:cstheme="minorHAnsi"/>
          <w:b/>
        </w:rPr>
        <w:t>Mapplets</w:t>
      </w:r>
      <w:r w:rsidRPr="008E3943">
        <w:rPr>
          <w:rFonts w:asciiTheme="minorHAnsi" w:hAnsiTheme="minorHAnsi" w:cstheme="minorHAnsi"/>
        </w:rPr>
        <w:t xml:space="preserve"> to extract and load the data from flat files and SQL server database. </w:t>
      </w:r>
    </w:p>
    <w:p w14:paraId="05D503AC"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Maintained warehouse metadata, naming standards and warehouse standards for future application development. </w:t>
      </w:r>
    </w:p>
    <w:p w14:paraId="57FA7F47"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Created the design and technical specifications for the </w:t>
      </w:r>
      <w:r w:rsidRPr="008E3943">
        <w:rPr>
          <w:rFonts w:asciiTheme="minorHAnsi" w:hAnsiTheme="minorHAnsi" w:cstheme="minorHAnsi"/>
          <w:b/>
        </w:rPr>
        <w:t>ETL process</w:t>
      </w:r>
      <w:r w:rsidRPr="008E3943">
        <w:rPr>
          <w:rFonts w:asciiTheme="minorHAnsi" w:hAnsiTheme="minorHAnsi" w:cstheme="minorHAnsi"/>
        </w:rPr>
        <w:t xml:space="preserve"> of the project. </w:t>
      </w:r>
    </w:p>
    <w:p w14:paraId="3FF19D8F"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Used</w:t>
      </w:r>
      <w:r w:rsidRPr="008E3943">
        <w:rPr>
          <w:rFonts w:asciiTheme="minorHAnsi" w:hAnsiTheme="minorHAnsi" w:cstheme="minorHAnsi"/>
          <w:b/>
        </w:rPr>
        <w:t xml:space="preserve"> Informatica </w:t>
      </w:r>
      <w:r w:rsidRPr="008E3943">
        <w:rPr>
          <w:rFonts w:asciiTheme="minorHAnsi" w:hAnsiTheme="minorHAnsi" w:cstheme="minorHAnsi"/>
        </w:rPr>
        <w:t xml:space="preserve">as an ETL tool to create source/target definitions, mappings and sessions to extract, transform and load data into staging tables from various sources. </w:t>
      </w:r>
    </w:p>
    <w:p w14:paraId="33365DD4"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Responsible for mapping and transforming existing feeds into the new data structures and standards utilizing </w:t>
      </w:r>
      <w:r w:rsidRPr="008E3943">
        <w:rPr>
          <w:rFonts w:asciiTheme="minorHAnsi" w:hAnsiTheme="minorHAnsi" w:cstheme="minorHAnsi"/>
          <w:b/>
        </w:rPr>
        <w:t>Router, Lookups Using Connected, Unconnected, Expression, Aggregator, Update strategy &amp; stored procedure transformation.</w:t>
      </w:r>
    </w:p>
    <w:p w14:paraId="47BA508D"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Worked with various complex mapping, designed slowly changing dimension Type1 and Type2. </w:t>
      </w:r>
    </w:p>
    <w:p w14:paraId="51B11673"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b/>
        </w:rPr>
        <w:t>Performance tuning</w:t>
      </w:r>
      <w:r w:rsidRPr="008E3943">
        <w:rPr>
          <w:rFonts w:asciiTheme="minorHAnsi" w:hAnsiTheme="minorHAnsi" w:cstheme="minorHAnsi"/>
        </w:rPr>
        <w:t xml:space="preserve"> of the process at the mapping level, session level, source level, and the target level. </w:t>
      </w:r>
    </w:p>
    <w:p w14:paraId="11B722D4"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Created </w:t>
      </w:r>
      <w:r w:rsidRPr="008E3943">
        <w:rPr>
          <w:rFonts w:asciiTheme="minorHAnsi" w:hAnsiTheme="minorHAnsi" w:cstheme="minorHAnsi"/>
          <w:b/>
        </w:rPr>
        <w:t>Workflows</w:t>
      </w:r>
      <w:r w:rsidRPr="008E3943">
        <w:rPr>
          <w:rFonts w:asciiTheme="minorHAnsi" w:hAnsiTheme="minorHAnsi" w:cstheme="minorHAnsi"/>
        </w:rPr>
        <w:t xml:space="preserve"> containing command, email, session, decision and a wide variety of tasks. </w:t>
      </w:r>
    </w:p>
    <w:p w14:paraId="39BFEBD1"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b/>
        </w:rPr>
        <w:t>Tuning the mappings</w:t>
      </w:r>
      <w:r w:rsidRPr="008E3943">
        <w:rPr>
          <w:rFonts w:asciiTheme="minorHAnsi" w:hAnsiTheme="minorHAnsi" w:cstheme="minorHAnsi"/>
        </w:rPr>
        <w:t xml:space="preserve"> based on criteria, creating partitions in case of performance issues. </w:t>
      </w:r>
    </w:p>
    <w:p w14:paraId="12C691BC"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Performed </w:t>
      </w:r>
      <w:r w:rsidRPr="008E3943">
        <w:rPr>
          <w:rFonts w:asciiTheme="minorHAnsi" w:hAnsiTheme="minorHAnsi" w:cstheme="minorHAnsi"/>
          <w:b/>
        </w:rPr>
        <w:t>data validation</w:t>
      </w:r>
      <w:r w:rsidRPr="008E3943">
        <w:rPr>
          <w:rFonts w:asciiTheme="minorHAnsi" w:hAnsiTheme="minorHAnsi" w:cstheme="minorHAnsi"/>
        </w:rPr>
        <w:t xml:space="preserve"> after the successful End to End tests and appropriate error handling in ETL processes. </w:t>
      </w:r>
    </w:p>
    <w:p w14:paraId="66D1A6D8"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Resolving the tickets based on the priority levels raised by QA team.</w:t>
      </w:r>
    </w:p>
    <w:p w14:paraId="13FAAC99" w14:textId="77777777"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Developed </w:t>
      </w:r>
      <w:r w:rsidRPr="008E3943">
        <w:rPr>
          <w:rFonts w:asciiTheme="minorHAnsi" w:hAnsiTheme="minorHAnsi" w:cstheme="minorHAnsi"/>
          <w:b/>
        </w:rPr>
        <w:t>Parameter files</w:t>
      </w:r>
      <w:r w:rsidRPr="008E3943">
        <w:rPr>
          <w:rFonts w:asciiTheme="minorHAnsi" w:hAnsiTheme="minorHAnsi" w:cstheme="minorHAnsi"/>
        </w:rPr>
        <w:t xml:space="preserve"> for passing values to the mappings as per requirement. </w:t>
      </w:r>
    </w:p>
    <w:p w14:paraId="12BC344A" w14:textId="03683B05" w:rsidR="00BA2E63" w:rsidRPr="008E3943" w:rsidRDefault="00BA2E63"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lastRenderedPageBreak/>
        <w:t xml:space="preserve">Scheduled batch and sessions within Informatica using Informatica scheduler and also customized </w:t>
      </w:r>
      <w:r w:rsidR="00F32C36" w:rsidRPr="008E3943">
        <w:rPr>
          <w:rFonts w:asciiTheme="minorHAnsi" w:hAnsiTheme="minorHAnsi" w:cstheme="minorHAnsi"/>
        </w:rPr>
        <w:t>prewritten</w:t>
      </w:r>
      <w:r w:rsidRPr="008E3943">
        <w:rPr>
          <w:rFonts w:asciiTheme="minorHAnsi" w:hAnsiTheme="minorHAnsi" w:cstheme="minorHAnsi"/>
        </w:rPr>
        <w:t xml:space="preserve"> shell scripts for job scheduling. </w:t>
      </w:r>
    </w:p>
    <w:p w14:paraId="592EB207" w14:textId="4DD45F4C" w:rsidR="00CC3AB0" w:rsidRPr="008E3943" w:rsidRDefault="00CC3AB0" w:rsidP="00A626FF">
      <w:pPr>
        <w:spacing w:line="240" w:lineRule="auto"/>
        <w:contextualSpacing/>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u w:val="single"/>
        </w:rPr>
        <w:t>Environment:</w:t>
      </w:r>
      <w:r w:rsidRPr="008E3943">
        <w:rPr>
          <w:rFonts w:asciiTheme="minorHAnsi" w:eastAsia="Adobe Myungjo Std M" w:hAnsiTheme="minorHAnsi" w:cstheme="minorHAnsi"/>
          <w:sz w:val="22"/>
          <w:szCs w:val="22"/>
        </w:rPr>
        <w:t xml:space="preserve"> Informatica Power</w:t>
      </w:r>
      <w:r w:rsidR="00777659" w:rsidRPr="008E3943">
        <w:rPr>
          <w:rFonts w:asciiTheme="minorHAnsi" w:eastAsia="Adobe Myungjo Std M" w:hAnsiTheme="minorHAnsi" w:cstheme="minorHAnsi"/>
          <w:sz w:val="22"/>
          <w:szCs w:val="22"/>
        </w:rPr>
        <w:t xml:space="preserve"> </w:t>
      </w:r>
      <w:r w:rsidRPr="008E3943">
        <w:rPr>
          <w:rFonts w:asciiTheme="minorHAnsi" w:eastAsia="Adobe Myungjo Std M" w:hAnsiTheme="minorHAnsi" w:cstheme="minorHAnsi"/>
          <w:sz w:val="22"/>
          <w:szCs w:val="22"/>
        </w:rPr>
        <w:t>Center 10.</w:t>
      </w:r>
      <w:r w:rsidR="00CF050E" w:rsidRPr="008E3943">
        <w:rPr>
          <w:rFonts w:asciiTheme="minorHAnsi" w:eastAsia="Adobe Myungjo Std M" w:hAnsiTheme="minorHAnsi" w:cstheme="minorHAnsi"/>
          <w:sz w:val="22"/>
          <w:szCs w:val="22"/>
        </w:rPr>
        <w:t>2</w:t>
      </w:r>
      <w:r w:rsidRPr="008E3943">
        <w:rPr>
          <w:rFonts w:asciiTheme="minorHAnsi" w:eastAsia="Adobe Myungjo Std M" w:hAnsiTheme="minorHAnsi" w:cstheme="minorHAnsi"/>
          <w:sz w:val="22"/>
          <w:szCs w:val="22"/>
        </w:rPr>
        <w:t>, Oracle 1</w:t>
      </w:r>
      <w:r w:rsidR="004B63E1" w:rsidRPr="008E3943">
        <w:rPr>
          <w:rFonts w:asciiTheme="minorHAnsi" w:eastAsia="Adobe Myungjo Std M" w:hAnsiTheme="minorHAnsi" w:cstheme="minorHAnsi"/>
          <w:sz w:val="22"/>
          <w:szCs w:val="22"/>
        </w:rPr>
        <w:t>2c</w:t>
      </w:r>
      <w:r w:rsidRPr="008E3943">
        <w:rPr>
          <w:rFonts w:asciiTheme="minorHAnsi" w:eastAsia="Adobe Myungjo Std M" w:hAnsiTheme="minorHAnsi" w:cstheme="minorHAnsi"/>
          <w:sz w:val="22"/>
          <w:szCs w:val="22"/>
        </w:rPr>
        <w:t xml:space="preserve">, </w:t>
      </w:r>
      <w:r w:rsidR="00A626FF" w:rsidRPr="008E3943">
        <w:rPr>
          <w:rFonts w:asciiTheme="minorHAnsi" w:eastAsia="Adobe Myungjo Std M" w:hAnsiTheme="minorHAnsi" w:cstheme="minorHAnsi"/>
          <w:sz w:val="22"/>
          <w:szCs w:val="22"/>
        </w:rPr>
        <w:t xml:space="preserve">SQL Server 2016, </w:t>
      </w:r>
      <w:r w:rsidR="00052F3C" w:rsidRPr="008E3943">
        <w:rPr>
          <w:rFonts w:asciiTheme="minorHAnsi" w:eastAsia="Adobe Myungjo Std M" w:hAnsiTheme="minorHAnsi" w:cstheme="minorHAnsi"/>
          <w:sz w:val="22"/>
          <w:szCs w:val="22"/>
        </w:rPr>
        <w:t>Unix</w:t>
      </w:r>
      <w:r w:rsidRPr="008E3943">
        <w:rPr>
          <w:rFonts w:asciiTheme="minorHAnsi" w:eastAsia="Adobe Myungjo Std M" w:hAnsiTheme="minorHAnsi" w:cstheme="minorHAnsi"/>
          <w:sz w:val="22"/>
          <w:szCs w:val="22"/>
        </w:rPr>
        <w:t xml:space="preserve">, </w:t>
      </w:r>
      <w:r w:rsidR="00036B7A" w:rsidRPr="008E3943">
        <w:rPr>
          <w:rFonts w:asciiTheme="minorHAnsi" w:eastAsia="Adobe Myungjo Std M" w:hAnsiTheme="minorHAnsi" w:cstheme="minorHAnsi"/>
          <w:sz w:val="22"/>
          <w:szCs w:val="22"/>
        </w:rPr>
        <w:t>Control-M</w:t>
      </w:r>
    </w:p>
    <w:p w14:paraId="6F70AAC1" w14:textId="41082F4F" w:rsidR="00C6359F" w:rsidRPr="008E3943" w:rsidRDefault="00C6359F" w:rsidP="00A626FF">
      <w:pPr>
        <w:spacing w:line="240" w:lineRule="auto"/>
        <w:contextualSpacing/>
        <w:rPr>
          <w:rFonts w:asciiTheme="minorHAnsi" w:eastAsia="Adobe Myungjo Std M" w:hAnsiTheme="minorHAnsi" w:cstheme="minorHAnsi"/>
          <w:sz w:val="22"/>
          <w:szCs w:val="22"/>
          <w:u w:val="single"/>
        </w:rPr>
      </w:pPr>
    </w:p>
    <w:p w14:paraId="70927855" w14:textId="77777777" w:rsidR="00FB1B17" w:rsidRDefault="002D38E7" w:rsidP="002D38E7">
      <w:pPr>
        <w:spacing w:line="240" w:lineRule="auto"/>
        <w:rPr>
          <w:rFonts w:asciiTheme="minorHAnsi" w:eastAsia="Adobe Myungjo Std M" w:hAnsiTheme="minorHAnsi" w:cstheme="minorHAnsi"/>
          <w:b/>
          <w:bCs/>
          <w:sz w:val="22"/>
          <w:szCs w:val="22"/>
        </w:rPr>
      </w:pPr>
      <w:r>
        <w:rPr>
          <w:rFonts w:asciiTheme="minorHAnsi" w:eastAsia="Adobe Myungjo Std M" w:hAnsiTheme="minorHAnsi" w:cstheme="minorHAnsi"/>
          <w:b/>
          <w:bCs/>
          <w:sz w:val="22"/>
          <w:szCs w:val="22"/>
        </w:rPr>
        <w:t xml:space="preserve">Client: </w:t>
      </w:r>
      <w:r>
        <w:rPr>
          <w:rFonts w:asciiTheme="minorHAnsi" w:eastAsia="Arial Unicode MS" w:hAnsiTheme="minorHAnsi" w:cstheme="minorHAnsi"/>
          <w:b/>
          <w:bCs/>
          <w:sz w:val="22"/>
          <w:szCs w:val="22"/>
        </w:rPr>
        <w:t>Chase</w:t>
      </w:r>
      <w:r>
        <w:rPr>
          <w:rFonts w:asciiTheme="minorHAnsi" w:hAnsiTheme="minorHAnsi" w:cstheme="minorHAnsi"/>
          <w:b/>
          <w:bCs/>
          <w:sz w:val="22"/>
          <w:szCs w:val="22"/>
          <w:shd w:val="clear" w:color="auto" w:fill="FFFFFF"/>
        </w:rPr>
        <w:t>, Tampa, FL</w:t>
      </w:r>
    </w:p>
    <w:p w14:paraId="0BA1FF6E" w14:textId="3CDFCB99" w:rsidR="002D38E7" w:rsidRDefault="002D38E7" w:rsidP="002D38E7">
      <w:pPr>
        <w:spacing w:line="240" w:lineRule="auto"/>
        <w:rPr>
          <w:rFonts w:asciiTheme="minorHAnsi" w:eastAsia="Adobe Myungjo Std M" w:hAnsiTheme="minorHAnsi" w:cstheme="minorHAnsi"/>
          <w:b/>
          <w:bCs/>
          <w:sz w:val="22"/>
          <w:szCs w:val="22"/>
        </w:rPr>
      </w:pPr>
      <w:r>
        <w:rPr>
          <w:rFonts w:asciiTheme="minorHAnsi" w:eastAsia="Adobe Myungjo Std M" w:hAnsiTheme="minorHAnsi" w:cstheme="minorHAnsi"/>
          <w:b/>
          <w:bCs/>
          <w:sz w:val="22"/>
          <w:szCs w:val="22"/>
        </w:rPr>
        <w:t>Role:  Informatica Developer</w:t>
      </w:r>
    </w:p>
    <w:p w14:paraId="60D0D37C" w14:textId="4818E623" w:rsidR="002D38E7" w:rsidRDefault="002D38E7" w:rsidP="002D38E7">
      <w:pPr>
        <w:spacing w:line="240" w:lineRule="auto"/>
        <w:contextualSpacing/>
        <w:rPr>
          <w:rFonts w:asciiTheme="minorHAnsi" w:eastAsia="Adobe Myungjo Std M" w:hAnsiTheme="minorHAnsi" w:cstheme="minorHAnsi"/>
          <w:b/>
          <w:bCs/>
          <w:sz w:val="22"/>
          <w:szCs w:val="22"/>
        </w:rPr>
      </w:pPr>
      <w:r>
        <w:rPr>
          <w:rFonts w:asciiTheme="minorHAnsi" w:eastAsia="Adobe Myungjo Std M" w:hAnsiTheme="minorHAnsi" w:cstheme="minorHAnsi"/>
          <w:b/>
          <w:bCs/>
          <w:sz w:val="22"/>
          <w:szCs w:val="22"/>
        </w:rPr>
        <w:t xml:space="preserve">Duration: </w:t>
      </w:r>
      <w:r w:rsidRPr="008E3943">
        <w:rPr>
          <w:rFonts w:asciiTheme="minorHAnsi" w:eastAsia="Adobe Myungjo Std M" w:hAnsiTheme="minorHAnsi" w:cstheme="minorHAnsi"/>
          <w:b/>
          <w:bCs/>
          <w:sz w:val="22"/>
          <w:szCs w:val="22"/>
        </w:rPr>
        <w:t>Sept 2017 to Mar 2020</w:t>
      </w:r>
    </w:p>
    <w:p w14:paraId="464E228C" w14:textId="77777777" w:rsidR="002D38E7" w:rsidRDefault="002D38E7" w:rsidP="002D38E7">
      <w:pPr>
        <w:spacing w:after="0" w:line="240" w:lineRule="auto"/>
        <w:ind w:left="10"/>
        <w:contextualSpacing/>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JPMorgan Chase &amp; Co.is a leading global financial services firm with assets of $2.3 trillion and operations in more than 60 countries We serve more than 50 million consumers and small businesses through bank branches, ATMs, credit cards, mortgage offices and online and mobile banking as well as through relationships with auto dealerships. </w:t>
      </w:r>
    </w:p>
    <w:p w14:paraId="76B92965" w14:textId="77777777" w:rsidR="00194606" w:rsidRDefault="00194606" w:rsidP="00A626FF">
      <w:pPr>
        <w:spacing w:line="240" w:lineRule="auto"/>
        <w:contextualSpacing/>
        <w:rPr>
          <w:rFonts w:asciiTheme="minorHAnsi" w:eastAsia="Adobe Myungjo Std M" w:hAnsiTheme="minorHAnsi" w:cstheme="minorHAnsi"/>
          <w:b/>
          <w:bCs/>
          <w:sz w:val="22"/>
          <w:szCs w:val="22"/>
        </w:rPr>
      </w:pPr>
    </w:p>
    <w:p w14:paraId="64148E30" w14:textId="77777777" w:rsidR="000C3446" w:rsidRPr="008E3943" w:rsidRDefault="000C3446" w:rsidP="00A626FF">
      <w:pPr>
        <w:spacing w:line="240" w:lineRule="auto"/>
        <w:contextualSpacing/>
        <w:rPr>
          <w:rFonts w:asciiTheme="minorHAnsi" w:eastAsia="Adobe Myungjo Std M" w:hAnsiTheme="minorHAnsi" w:cstheme="minorHAnsi"/>
          <w:b/>
          <w:bCs/>
          <w:sz w:val="22"/>
          <w:szCs w:val="22"/>
          <w:u w:val="single"/>
        </w:rPr>
      </w:pPr>
      <w:r w:rsidRPr="008E3943">
        <w:rPr>
          <w:rFonts w:asciiTheme="minorHAnsi" w:eastAsia="Adobe Myungjo Std M" w:hAnsiTheme="minorHAnsi" w:cstheme="minorHAnsi"/>
          <w:b/>
          <w:bCs/>
          <w:sz w:val="22"/>
          <w:szCs w:val="22"/>
          <w:u w:val="single"/>
        </w:rPr>
        <w:t>Responsibilities:</w:t>
      </w:r>
    </w:p>
    <w:p w14:paraId="38966756" w14:textId="77777777" w:rsidR="00CC1637" w:rsidRPr="008E3943" w:rsidRDefault="00CC1637"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Involved in multiple projects and have built ETL processes between different source and targets.</w:t>
      </w:r>
    </w:p>
    <w:p w14:paraId="46B1A7A7" w14:textId="7EA5D21B"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 xml:space="preserve">Worked with business analyst for requirement gathering, business analysis, testing, business process descriptions, </w:t>
      </w:r>
      <w:r w:rsidR="002F04E4" w:rsidRPr="008E3943">
        <w:rPr>
          <w:rFonts w:asciiTheme="minorHAnsi" w:eastAsia="Corbel" w:hAnsiTheme="minorHAnsi" w:cstheme="minorHAnsi"/>
          <w:color w:val="000000"/>
          <w:sz w:val="22"/>
          <w:szCs w:val="22"/>
        </w:rPr>
        <w:t>scenarios,</w:t>
      </w:r>
      <w:r w:rsidRPr="008E3943">
        <w:rPr>
          <w:rFonts w:asciiTheme="minorHAnsi" w:eastAsia="Corbel" w:hAnsiTheme="minorHAnsi" w:cstheme="minorHAnsi"/>
          <w:color w:val="000000"/>
          <w:sz w:val="22"/>
          <w:szCs w:val="22"/>
        </w:rPr>
        <w:t xml:space="preserve"> and workflow analysis.</w:t>
      </w:r>
    </w:p>
    <w:p w14:paraId="287999AC"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Created Technical Design Document from business requirements document (BRD).</w:t>
      </w:r>
    </w:p>
    <w:p w14:paraId="5C091374"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Analyzed business and system requirements to identify system impacts.</w:t>
      </w:r>
    </w:p>
    <w:p w14:paraId="1907BB77"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 xml:space="preserve">Prepared source to target mapping and conducted meetings with the business to understand data / transformation logic. </w:t>
      </w:r>
    </w:p>
    <w:p w14:paraId="58AF8292"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Analyzed the existing mapping logic to determine the reusability of the code.</w:t>
      </w:r>
    </w:p>
    <w:p w14:paraId="6030F9AC"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Created Mapping Parameters, Session parameters, Mapping Variables and Session Variables.</w:t>
      </w:r>
    </w:p>
    <w:p w14:paraId="51E72522"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 xml:space="preserve">Done the extensive performance tuning by determining bottlenecks at various points like targets, sources, mappings, sessions or system. This led to better session performance. </w:t>
      </w:r>
    </w:p>
    <w:p w14:paraId="2B88678A"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Created Unit test plans and did unit testing using different scenarios separately for every process.  Involved in System test, Integration test and supported the UAT for the client.</w:t>
      </w:r>
    </w:p>
    <w:p w14:paraId="2AF8D8F9"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Performing ETL and database code migrations across environments using deployment groups.</w:t>
      </w:r>
    </w:p>
    <w:p w14:paraId="27A89902"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Populating the business rules using mappings into the target tables.</w:t>
      </w:r>
    </w:p>
    <w:p w14:paraId="0A029F52" w14:textId="0065EA8D"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 xml:space="preserve">Involved in end-to-end system testing, </w:t>
      </w:r>
      <w:r w:rsidR="008D36D6" w:rsidRPr="008E3943">
        <w:rPr>
          <w:rFonts w:asciiTheme="minorHAnsi" w:eastAsia="Corbel" w:hAnsiTheme="minorHAnsi" w:cstheme="minorHAnsi"/>
          <w:color w:val="000000"/>
          <w:sz w:val="22"/>
          <w:szCs w:val="22"/>
        </w:rPr>
        <w:t>performance,</w:t>
      </w:r>
      <w:r w:rsidRPr="008E3943">
        <w:rPr>
          <w:rFonts w:asciiTheme="minorHAnsi" w:eastAsia="Corbel" w:hAnsiTheme="minorHAnsi" w:cstheme="minorHAnsi"/>
          <w:color w:val="000000"/>
          <w:sz w:val="22"/>
          <w:szCs w:val="22"/>
        </w:rPr>
        <w:t xml:space="preserve"> and data validations.</w:t>
      </w:r>
    </w:p>
    <w:p w14:paraId="21A6CC1B" w14:textId="77777777" w:rsidR="00674188" w:rsidRPr="008E3943" w:rsidRDefault="00674188" w:rsidP="00A626FF">
      <w:pPr>
        <w:numPr>
          <w:ilvl w:val="0"/>
          <w:numId w:val="24"/>
        </w:numPr>
        <w:suppressAutoHyphens w:val="0"/>
        <w:autoSpaceDE w:val="0"/>
        <w:autoSpaceDN w:val="0"/>
        <w:adjustRightInd w:val="0"/>
        <w:spacing w:after="0" w:line="240" w:lineRule="auto"/>
        <w:rPr>
          <w:rFonts w:asciiTheme="minorHAnsi" w:eastAsia="Corbel" w:hAnsiTheme="minorHAnsi" w:cstheme="minorHAnsi"/>
          <w:color w:val="000000"/>
          <w:sz w:val="22"/>
          <w:szCs w:val="22"/>
        </w:rPr>
      </w:pPr>
      <w:r w:rsidRPr="008E3943">
        <w:rPr>
          <w:rFonts w:asciiTheme="minorHAnsi" w:eastAsia="Corbel" w:hAnsiTheme="minorHAnsi" w:cstheme="minorHAnsi"/>
          <w:color w:val="000000"/>
          <w:sz w:val="22"/>
          <w:szCs w:val="22"/>
        </w:rPr>
        <w:t>Managed performance and tuning of SQL queries and fixed the slow running queries in production.</w:t>
      </w:r>
    </w:p>
    <w:p w14:paraId="14D5B2F1" w14:textId="5FAAF3C1" w:rsidR="00170D1E" w:rsidRPr="008E3943" w:rsidRDefault="000C3446" w:rsidP="00A626FF">
      <w:pPr>
        <w:spacing w:line="240" w:lineRule="auto"/>
        <w:contextualSpacing/>
        <w:rPr>
          <w:rFonts w:asciiTheme="minorHAnsi" w:eastAsia="Adobe Myungjo Std M" w:hAnsiTheme="minorHAnsi" w:cstheme="minorHAnsi"/>
          <w:sz w:val="22"/>
          <w:szCs w:val="22"/>
        </w:rPr>
      </w:pPr>
      <w:r w:rsidRPr="008E3943">
        <w:rPr>
          <w:rFonts w:asciiTheme="minorHAnsi" w:eastAsia="Adobe Myungjo Std M" w:hAnsiTheme="minorHAnsi" w:cstheme="minorHAnsi"/>
          <w:sz w:val="22"/>
          <w:szCs w:val="22"/>
          <w:u w:val="single"/>
        </w:rPr>
        <w:t xml:space="preserve">Environment: </w:t>
      </w:r>
      <w:bookmarkStart w:id="0" w:name="_Hlk29649469"/>
      <w:r w:rsidR="00C67675" w:rsidRPr="008E3943">
        <w:rPr>
          <w:rFonts w:asciiTheme="minorHAnsi" w:eastAsia="Adobe Myungjo Std M" w:hAnsiTheme="minorHAnsi" w:cstheme="minorHAnsi"/>
          <w:sz w:val="22"/>
          <w:szCs w:val="22"/>
        </w:rPr>
        <w:t>Informatica</w:t>
      </w:r>
      <w:r w:rsidR="000832E3" w:rsidRPr="008E3943">
        <w:rPr>
          <w:rFonts w:asciiTheme="minorHAnsi" w:eastAsia="Adobe Myungjo Std M" w:hAnsiTheme="minorHAnsi" w:cstheme="minorHAnsi"/>
          <w:sz w:val="22"/>
          <w:szCs w:val="22"/>
        </w:rPr>
        <w:t xml:space="preserve"> PowerCenter </w:t>
      </w:r>
      <w:r w:rsidR="00544DDB" w:rsidRPr="008E3943">
        <w:rPr>
          <w:rFonts w:asciiTheme="minorHAnsi" w:eastAsia="Adobe Myungjo Std M" w:hAnsiTheme="minorHAnsi" w:cstheme="minorHAnsi"/>
          <w:sz w:val="22"/>
          <w:szCs w:val="22"/>
        </w:rPr>
        <w:t>9.</w:t>
      </w:r>
      <w:r w:rsidR="00170D1E" w:rsidRPr="008E3943">
        <w:rPr>
          <w:rFonts w:asciiTheme="minorHAnsi" w:eastAsia="Adobe Myungjo Std M" w:hAnsiTheme="minorHAnsi" w:cstheme="minorHAnsi"/>
          <w:sz w:val="22"/>
          <w:szCs w:val="22"/>
        </w:rPr>
        <w:t>6.1</w:t>
      </w:r>
      <w:r w:rsidR="00FE3B29" w:rsidRPr="008E3943">
        <w:rPr>
          <w:rFonts w:asciiTheme="minorHAnsi" w:eastAsia="Adobe Myungjo Std M" w:hAnsiTheme="minorHAnsi" w:cstheme="minorHAnsi"/>
          <w:sz w:val="22"/>
          <w:szCs w:val="22"/>
        </w:rPr>
        <w:t>.</w:t>
      </w:r>
      <w:bookmarkEnd w:id="0"/>
      <w:r w:rsidR="005F6063" w:rsidRPr="008E3943">
        <w:rPr>
          <w:rFonts w:asciiTheme="minorHAnsi" w:eastAsia="Adobe Myungjo Std M" w:hAnsiTheme="minorHAnsi" w:cstheme="minorHAnsi"/>
          <w:sz w:val="22"/>
          <w:szCs w:val="22"/>
        </w:rPr>
        <w:t xml:space="preserve">, </w:t>
      </w:r>
      <w:r w:rsidR="007426D4" w:rsidRPr="008E3943">
        <w:rPr>
          <w:rFonts w:asciiTheme="minorHAnsi" w:eastAsia="Adobe Myungjo Std M" w:hAnsiTheme="minorHAnsi" w:cstheme="minorHAnsi"/>
          <w:sz w:val="22"/>
          <w:szCs w:val="22"/>
        </w:rPr>
        <w:t>Oracle 11g</w:t>
      </w:r>
      <w:r w:rsidR="00857F45" w:rsidRPr="008E3943">
        <w:rPr>
          <w:rFonts w:asciiTheme="minorHAnsi" w:eastAsia="Adobe Myungjo Std M" w:hAnsiTheme="minorHAnsi" w:cstheme="minorHAnsi"/>
          <w:sz w:val="22"/>
          <w:szCs w:val="22"/>
        </w:rPr>
        <w:t xml:space="preserve">, </w:t>
      </w:r>
      <w:r w:rsidR="00F206DD" w:rsidRPr="008E3943">
        <w:rPr>
          <w:rFonts w:asciiTheme="minorHAnsi" w:eastAsia="Adobe Myungjo Std M" w:hAnsiTheme="minorHAnsi" w:cstheme="minorHAnsi"/>
          <w:sz w:val="22"/>
          <w:szCs w:val="22"/>
        </w:rPr>
        <w:t>SQL Server</w:t>
      </w:r>
      <w:r w:rsidR="00F07C7C" w:rsidRPr="008E3943">
        <w:rPr>
          <w:rFonts w:asciiTheme="minorHAnsi" w:eastAsia="Adobe Myungjo Std M" w:hAnsiTheme="minorHAnsi" w:cstheme="minorHAnsi"/>
          <w:sz w:val="22"/>
          <w:szCs w:val="22"/>
        </w:rPr>
        <w:t>, UNIX</w:t>
      </w:r>
      <w:r w:rsidR="002718D8" w:rsidRPr="008E3943">
        <w:rPr>
          <w:rFonts w:asciiTheme="minorHAnsi" w:eastAsia="Adobe Myungjo Std M" w:hAnsiTheme="minorHAnsi" w:cstheme="minorHAnsi"/>
          <w:sz w:val="22"/>
          <w:szCs w:val="22"/>
        </w:rPr>
        <w:t xml:space="preserve">, </w:t>
      </w:r>
      <w:r w:rsidR="00B45FB0" w:rsidRPr="008E3943">
        <w:rPr>
          <w:rFonts w:asciiTheme="minorHAnsi" w:eastAsia="Adobe Myungjo Std M" w:hAnsiTheme="minorHAnsi" w:cstheme="minorHAnsi"/>
          <w:sz w:val="22"/>
          <w:szCs w:val="22"/>
        </w:rPr>
        <w:t>Autosys</w:t>
      </w:r>
      <w:r w:rsidR="004F27B4" w:rsidRPr="008E3943">
        <w:rPr>
          <w:rFonts w:asciiTheme="minorHAnsi" w:eastAsia="Adobe Myungjo Std M" w:hAnsiTheme="minorHAnsi" w:cstheme="minorHAnsi"/>
          <w:sz w:val="22"/>
          <w:szCs w:val="22"/>
        </w:rPr>
        <w:t xml:space="preserve">, </w:t>
      </w:r>
      <w:r w:rsidR="00A65B50" w:rsidRPr="008E3943">
        <w:rPr>
          <w:rFonts w:asciiTheme="minorHAnsi" w:eastAsia="Adobe Myungjo Std M" w:hAnsiTheme="minorHAnsi" w:cstheme="minorHAnsi"/>
          <w:sz w:val="22"/>
          <w:szCs w:val="22"/>
        </w:rPr>
        <w:t>ITSM</w:t>
      </w:r>
      <w:r w:rsidR="00CF050E" w:rsidRPr="008E3943">
        <w:rPr>
          <w:rFonts w:asciiTheme="minorHAnsi" w:eastAsia="Adobe Myungjo Std M" w:hAnsiTheme="minorHAnsi" w:cstheme="minorHAnsi"/>
          <w:sz w:val="22"/>
          <w:szCs w:val="22"/>
        </w:rPr>
        <w:t>.</w:t>
      </w:r>
    </w:p>
    <w:p w14:paraId="1C7A441D" w14:textId="77777777" w:rsidR="00674188" w:rsidRPr="008E3943" w:rsidRDefault="00674188" w:rsidP="00A626FF">
      <w:pPr>
        <w:spacing w:after="28" w:line="240" w:lineRule="auto"/>
        <w:ind w:left="360" w:right="63"/>
        <w:jc w:val="both"/>
        <w:rPr>
          <w:rFonts w:asciiTheme="minorHAnsi" w:eastAsia="MS Mincho" w:hAnsiTheme="minorHAnsi" w:cstheme="minorHAnsi"/>
          <w:sz w:val="22"/>
          <w:szCs w:val="22"/>
        </w:rPr>
      </w:pPr>
    </w:p>
    <w:p w14:paraId="61B7FEE9" w14:textId="77777777" w:rsidR="00CF15E4" w:rsidRPr="008E3943" w:rsidRDefault="0070645D" w:rsidP="00CF15E4">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Client: Blue Cross Blue Shield of Massachusetts, Boston, MA</w:t>
      </w:r>
    </w:p>
    <w:p w14:paraId="66D503A8" w14:textId="7C7B2305" w:rsidR="0070645D" w:rsidRPr="008E3943" w:rsidRDefault="00CF15E4" w:rsidP="00CF15E4">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 xml:space="preserve">Duration: </w:t>
      </w:r>
      <w:r w:rsidR="0070645D" w:rsidRPr="008E3943">
        <w:rPr>
          <w:rFonts w:asciiTheme="minorHAnsi" w:eastAsia="Adobe Myungjo Std M" w:hAnsiTheme="minorHAnsi" w:cstheme="minorHAnsi"/>
          <w:b/>
          <w:bCs/>
          <w:sz w:val="22"/>
          <w:szCs w:val="22"/>
        </w:rPr>
        <w:t>Nov 201</w:t>
      </w:r>
      <w:r w:rsidR="00663403" w:rsidRPr="008E3943">
        <w:rPr>
          <w:rFonts w:asciiTheme="minorHAnsi" w:eastAsia="Adobe Myungjo Std M" w:hAnsiTheme="minorHAnsi" w:cstheme="minorHAnsi"/>
          <w:b/>
          <w:bCs/>
          <w:sz w:val="22"/>
          <w:szCs w:val="22"/>
        </w:rPr>
        <w:t>6</w:t>
      </w:r>
      <w:r w:rsidR="0070645D" w:rsidRPr="008E3943">
        <w:rPr>
          <w:rFonts w:asciiTheme="minorHAnsi" w:eastAsia="Adobe Myungjo Std M" w:hAnsiTheme="minorHAnsi" w:cstheme="minorHAnsi"/>
          <w:b/>
          <w:bCs/>
          <w:sz w:val="22"/>
          <w:szCs w:val="22"/>
        </w:rPr>
        <w:t xml:space="preserve"> to Sept 2017</w:t>
      </w:r>
    </w:p>
    <w:p w14:paraId="14FA30AE" w14:textId="77777777" w:rsidR="0070645D" w:rsidRPr="008E3943" w:rsidRDefault="0070645D" w:rsidP="00CF15E4">
      <w:pPr>
        <w:spacing w:line="240" w:lineRule="auto"/>
        <w:contextualSpacing/>
        <w:rPr>
          <w:rFonts w:asciiTheme="minorHAnsi" w:eastAsia="Adobe Myungjo Std M" w:hAnsiTheme="minorHAnsi" w:cstheme="minorHAnsi"/>
          <w:b/>
          <w:bCs/>
          <w:sz w:val="22"/>
          <w:szCs w:val="22"/>
        </w:rPr>
      </w:pPr>
      <w:r w:rsidRPr="008E3943">
        <w:rPr>
          <w:rFonts w:asciiTheme="minorHAnsi" w:eastAsia="Adobe Myungjo Std M" w:hAnsiTheme="minorHAnsi" w:cstheme="minorHAnsi"/>
          <w:b/>
          <w:bCs/>
          <w:sz w:val="22"/>
          <w:szCs w:val="22"/>
        </w:rPr>
        <w:t>Role: ETL Informatica Developer</w:t>
      </w:r>
    </w:p>
    <w:p w14:paraId="5D2A4539" w14:textId="77777777" w:rsidR="0070645D" w:rsidRPr="008E3943" w:rsidRDefault="0070645D" w:rsidP="0070645D">
      <w:pPr>
        <w:spacing w:line="264" w:lineRule="auto"/>
        <w:jc w:val="both"/>
        <w:rPr>
          <w:rFonts w:asciiTheme="minorHAnsi" w:eastAsia="Verdana" w:hAnsiTheme="minorHAnsi" w:cstheme="minorHAnsi"/>
          <w:sz w:val="22"/>
          <w:szCs w:val="22"/>
        </w:rPr>
      </w:pPr>
      <w:r w:rsidRPr="008E3943">
        <w:rPr>
          <w:rFonts w:asciiTheme="minorHAnsi" w:hAnsiTheme="minorHAnsi" w:cstheme="minorHAnsi"/>
          <w:b/>
          <w:sz w:val="22"/>
          <w:szCs w:val="22"/>
          <w:u w:val="single"/>
        </w:rPr>
        <w:t>Description</w:t>
      </w:r>
      <w:r w:rsidRPr="008E3943">
        <w:rPr>
          <w:rFonts w:asciiTheme="minorHAnsi" w:hAnsiTheme="minorHAnsi" w:cstheme="minorHAnsi"/>
          <w:b/>
          <w:sz w:val="22"/>
          <w:szCs w:val="22"/>
        </w:rPr>
        <w:t xml:space="preserve">: </w:t>
      </w:r>
      <w:r w:rsidRPr="008E3943">
        <w:rPr>
          <w:rFonts w:asciiTheme="minorHAnsi" w:hAnsiTheme="minorHAnsi" w:cstheme="minorHAnsi"/>
          <w:bCs/>
          <w:sz w:val="22"/>
          <w:szCs w:val="22"/>
        </w:rPr>
        <w:t xml:space="preserve">Blue Cross Blue Shield of Massachusetts is an Independent Licensee of the Blue Cross and Blue Shield Association. </w:t>
      </w:r>
      <w:r w:rsidRPr="008E3943">
        <w:rPr>
          <w:rFonts w:asciiTheme="minorHAnsi" w:hAnsiTheme="minorHAnsi" w:cstheme="minorHAnsi"/>
          <w:sz w:val="22"/>
          <w:szCs w:val="22"/>
        </w:rPr>
        <w:t>The goal of the project was to build an Analytics solution for Medicaid and Medicare programs under the government Program, providing the capability to identify past improper payments; prevent future improper payments and to strengthen the existing anti-fraud strategies. Relevant data was integrated from various source system using ETL Informatica tools. Reports and Interactive dashboards were developed that allowed the company to track payments for better reporting.</w:t>
      </w:r>
    </w:p>
    <w:p w14:paraId="28FD1AB8" w14:textId="77777777" w:rsidR="00607621" w:rsidRPr="008E3943" w:rsidRDefault="00287924" w:rsidP="00A626FF">
      <w:pPr>
        <w:spacing w:line="240" w:lineRule="auto"/>
        <w:contextualSpacing/>
        <w:rPr>
          <w:rFonts w:asciiTheme="minorHAnsi" w:eastAsia="Adobe Myungjo Std M" w:hAnsiTheme="minorHAnsi" w:cstheme="minorHAnsi"/>
          <w:b/>
          <w:bCs/>
          <w:sz w:val="22"/>
          <w:szCs w:val="22"/>
          <w:u w:val="single"/>
        </w:rPr>
      </w:pPr>
      <w:r w:rsidRPr="008E3943">
        <w:rPr>
          <w:rFonts w:asciiTheme="minorHAnsi" w:eastAsia="Adobe Myungjo Std M" w:hAnsiTheme="minorHAnsi" w:cstheme="minorHAnsi"/>
          <w:b/>
          <w:bCs/>
          <w:sz w:val="22"/>
          <w:szCs w:val="22"/>
          <w:u w:val="single"/>
        </w:rPr>
        <w:t>Responsibilities:</w:t>
      </w:r>
    </w:p>
    <w:p w14:paraId="10F6D685"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lastRenderedPageBreak/>
        <w:t xml:space="preserve">Experienced in using Informatica for data profiling and data cleansing, applying rules and develop mappings to move data from source to target systems </w:t>
      </w:r>
    </w:p>
    <w:p w14:paraId="68905F57"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Designed and implemented ETL mappings and processes as per the company standards, using Informatica PowerCenter. </w:t>
      </w:r>
    </w:p>
    <w:p w14:paraId="05A68133"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Extensively worked on complex mappings which involved slowly changing dimensions. </w:t>
      </w:r>
    </w:p>
    <w:p w14:paraId="5FB726EA"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Developed several complex mappings in Informatica a variety of transformations, Mapping </w:t>
      </w:r>
    </w:p>
    <w:p w14:paraId="105CD15A"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Worked extensively on Informatica transformations like Source Qualifier, Expression, Filter, Router, Aggregator, Lookup, Update strategy, Sequence generator and Joiners. </w:t>
      </w:r>
    </w:p>
    <w:p w14:paraId="53D82437"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Deployed reusable transformation objects such as Mapplets to avoid duplication of metadata, reducing the development time. </w:t>
      </w:r>
    </w:p>
    <w:p w14:paraId="25F22680"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Worked on developing Change Data Capture (CDC) mechanism using Informatica </w:t>
      </w:r>
    </w:p>
    <w:p w14:paraId="2179A086"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Implemented performance and query tuning on all the objects of Informatica using SQL Developer. </w:t>
      </w:r>
    </w:p>
    <w:p w14:paraId="474FD7F2"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Created the design and technical specifications for the ETL process of the project. </w:t>
      </w:r>
    </w:p>
    <w:p w14:paraId="5D1C300F" w14:textId="77777777" w:rsidR="00053F52" w:rsidRPr="008E3943" w:rsidRDefault="00053F52" w:rsidP="00A626FF">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Responsible for mapping and transforming existing feeds into the new data structures and standards utilizing </w:t>
      </w:r>
    </w:p>
    <w:p w14:paraId="1D6CA4CA" w14:textId="77777777" w:rsidR="000F1F0B" w:rsidRPr="008E3943" w:rsidRDefault="00654DE5" w:rsidP="00A626FF">
      <w:pPr>
        <w:pStyle w:val="ListParagraph"/>
        <w:numPr>
          <w:ilvl w:val="0"/>
          <w:numId w:val="24"/>
        </w:numPr>
        <w:spacing w:line="240" w:lineRule="auto"/>
        <w:rPr>
          <w:rStyle w:val="apple-style-span"/>
          <w:rFonts w:asciiTheme="minorHAnsi" w:eastAsia="Adobe Song Std L" w:hAnsiTheme="minorHAnsi" w:cstheme="minorHAnsi"/>
        </w:rPr>
      </w:pPr>
      <w:r w:rsidRPr="008E3943">
        <w:rPr>
          <w:rStyle w:val="apple-style-span"/>
          <w:rFonts w:asciiTheme="minorHAnsi" w:eastAsia="Adobe Song Std L" w:hAnsiTheme="minorHAnsi" w:cstheme="minorHAnsi"/>
        </w:rPr>
        <w:t xml:space="preserve">Involve in </w:t>
      </w:r>
      <w:r w:rsidR="000F1F0B" w:rsidRPr="008E3943">
        <w:rPr>
          <w:rStyle w:val="apple-style-span"/>
          <w:rFonts w:asciiTheme="minorHAnsi" w:eastAsia="Adobe Song Std L" w:hAnsiTheme="minorHAnsi" w:cstheme="minorHAnsi"/>
        </w:rPr>
        <w:t xml:space="preserve">scheduling </w:t>
      </w:r>
      <w:r w:rsidR="003562D3" w:rsidRPr="008E3943">
        <w:rPr>
          <w:rStyle w:val="apple-style-span"/>
          <w:rFonts w:asciiTheme="minorHAnsi" w:eastAsia="Adobe Song Std L" w:hAnsiTheme="minorHAnsi" w:cstheme="minorHAnsi"/>
        </w:rPr>
        <w:t xml:space="preserve">using </w:t>
      </w:r>
      <w:r w:rsidR="000F1F0B" w:rsidRPr="008E3943">
        <w:rPr>
          <w:rStyle w:val="apple-style-span"/>
          <w:rFonts w:asciiTheme="minorHAnsi" w:eastAsia="Adobe Song Std L" w:hAnsiTheme="minorHAnsi" w:cstheme="minorHAnsi"/>
        </w:rPr>
        <w:t xml:space="preserve">Informatica pre/post session operations.  </w:t>
      </w:r>
    </w:p>
    <w:p w14:paraId="16C71375" w14:textId="3B953786" w:rsidR="00674188" w:rsidRPr="008E3943" w:rsidRDefault="000F1F0B" w:rsidP="00A626FF">
      <w:pPr>
        <w:pStyle w:val="ListParagraph"/>
        <w:numPr>
          <w:ilvl w:val="0"/>
          <w:numId w:val="24"/>
        </w:numPr>
        <w:spacing w:line="240" w:lineRule="auto"/>
        <w:rPr>
          <w:rStyle w:val="apple-style-span"/>
          <w:rFonts w:asciiTheme="minorHAnsi" w:eastAsia="Adobe Myungjo Std M" w:hAnsiTheme="minorHAnsi" w:cstheme="minorHAnsi"/>
          <w:b/>
          <w:bCs/>
        </w:rPr>
      </w:pPr>
      <w:r w:rsidRPr="008E3943">
        <w:rPr>
          <w:rStyle w:val="apple-style-span"/>
          <w:rFonts w:asciiTheme="minorHAnsi" w:eastAsia="Adobe Song Std L" w:hAnsiTheme="minorHAnsi" w:cstheme="minorHAnsi"/>
        </w:rPr>
        <w:t xml:space="preserve">Created different parameter files and started sessions using these parameter files using </w:t>
      </w:r>
      <w:proofErr w:type="spellStart"/>
      <w:r w:rsidR="00A054E8" w:rsidRPr="008E3943">
        <w:rPr>
          <w:rStyle w:val="apple-style-span"/>
          <w:rFonts w:asciiTheme="minorHAnsi" w:eastAsia="Adobe Song Std L" w:hAnsiTheme="minorHAnsi" w:cstheme="minorHAnsi"/>
        </w:rPr>
        <w:t>pmcmd</w:t>
      </w:r>
      <w:proofErr w:type="spellEnd"/>
      <w:r w:rsidRPr="008E3943">
        <w:rPr>
          <w:rStyle w:val="apple-style-span"/>
          <w:rFonts w:asciiTheme="minorHAnsi" w:eastAsia="Adobe Song Std L" w:hAnsiTheme="minorHAnsi" w:cstheme="minorHAnsi"/>
        </w:rPr>
        <w:t xml:space="preserve"> command to change session parameters, mapping parameters, and variables at runtime.</w:t>
      </w:r>
    </w:p>
    <w:p w14:paraId="5290779C" w14:textId="77777777" w:rsidR="008E3943" w:rsidRPr="008E3943" w:rsidRDefault="008E3943" w:rsidP="008E3943">
      <w:pPr>
        <w:pStyle w:val="ListParagraph"/>
        <w:numPr>
          <w:ilvl w:val="0"/>
          <w:numId w:val="24"/>
        </w:numPr>
        <w:spacing w:after="28" w:line="240" w:lineRule="auto"/>
        <w:ind w:right="63"/>
        <w:jc w:val="both"/>
        <w:rPr>
          <w:rFonts w:asciiTheme="minorHAnsi" w:hAnsiTheme="minorHAnsi" w:cstheme="minorHAnsi"/>
        </w:rPr>
      </w:pPr>
      <w:r w:rsidRPr="008E3943">
        <w:rPr>
          <w:rFonts w:asciiTheme="minorHAnsi" w:hAnsiTheme="minorHAnsi" w:cstheme="minorHAnsi"/>
        </w:rPr>
        <w:t xml:space="preserve">Worked in the ETL Code Migration Process from DEV to QA and to PRODUCTION. </w:t>
      </w:r>
    </w:p>
    <w:p w14:paraId="088FC7DA" w14:textId="5BF1C37B" w:rsidR="00BA2E63" w:rsidRPr="008E3943" w:rsidRDefault="00287924" w:rsidP="00A626FF">
      <w:pPr>
        <w:spacing w:line="240" w:lineRule="auto"/>
        <w:contextualSpacing/>
        <w:rPr>
          <w:rFonts w:asciiTheme="minorHAnsi" w:eastAsia="Adobe Myungjo Std M" w:hAnsiTheme="minorHAnsi" w:cstheme="minorHAnsi"/>
          <w:sz w:val="22"/>
          <w:szCs w:val="22"/>
          <w:u w:val="single"/>
        </w:rPr>
      </w:pPr>
      <w:r w:rsidRPr="008E3943">
        <w:rPr>
          <w:rFonts w:asciiTheme="minorHAnsi" w:eastAsia="Adobe Myungjo Std M" w:hAnsiTheme="minorHAnsi" w:cstheme="minorHAnsi"/>
          <w:sz w:val="22"/>
          <w:szCs w:val="22"/>
          <w:u w:val="single"/>
        </w:rPr>
        <w:t xml:space="preserve">Environment: </w:t>
      </w:r>
      <w:r w:rsidRPr="008E3943">
        <w:rPr>
          <w:rFonts w:asciiTheme="minorHAnsi" w:eastAsia="Adobe Myungjo Std M" w:hAnsiTheme="minorHAnsi" w:cstheme="minorHAnsi"/>
          <w:sz w:val="22"/>
          <w:szCs w:val="22"/>
        </w:rPr>
        <w:t xml:space="preserve">Informatica PowerCenter </w:t>
      </w:r>
      <w:r w:rsidR="00272785" w:rsidRPr="008E3943">
        <w:rPr>
          <w:rFonts w:asciiTheme="minorHAnsi" w:eastAsia="Adobe Myungjo Std M" w:hAnsiTheme="minorHAnsi" w:cstheme="minorHAnsi"/>
          <w:sz w:val="22"/>
          <w:szCs w:val="22"/>
        </w:rPr>
        <w:t>9.</w:t>
      </w:r>
      <w:r w:rsidR="00300D68" w:rsidRPr="008E3943">
        <w:rPr>
          <w:rFonts w:asciiTheme="minorHAnsi" w:eastAsia="Adobe Myungjo Std M" w:hAnsiTheme="minorHAnsi" w:cstheme="minorHAnsi"/>
          <w:sz w:val="22"/>
          <w:szCs w:val="22"/>
        </w:rPr>
        <w:t>1</w:t>
      </w:r>
      <w:r w:rsidR="00272785" w:rsidRPr="008E3943">
        <w:rPr>
          <w:rFonts w:asciiTheme="minorHAnsi" w:eastAsia="Adobe Myungjo Std M" w:hAnsiTheme="minorHAnsi" w:cstheme="minorHAnsi"/>
          <w:sz w:val="22"/>
          <w:szCs w:val="22"/>
        </w:rPr>
        <w:t>.1</w:t>
      </w:r>
      <w:r w:rsidRPr="008E3943">
        <w:rPr>
          <w:rFonts w:asciiTheme="minorHAnsi" w:eastAsia="Adobe Myungjo Std M" w:hAnsiTheme="minorHAnsi" w:cstheme="minorHAnsi"/>
          <w:sz w:val="22"/>
          <w:szCs w:val="22"/>
        </w:rPr>
        <w:t>,</w:t>
      </w:r>
      <w:r w:rsidR="006B20F9" w:rsidRPr="008E3943">
        <w:rPr>
          <w:rFonts w:asciiTheme="minorHAnsi" w:eastAsia="Adobe Myungjo Std M" w:hAnsiTheme="minorHAnsi" w:cstheme="minorHAnsi"/>
          <w:sz w:val="22"/>
          <w:szCs w:val="22"/>
        </w:rPr>
        <w:t xml:space="preserve"> </w:t>
      </w:r>
      <w:r w:rsidRPr="008E3943">
        <w:rPr>
          <w:rFonts w:asciiTheme="minorHAnsi" w:eastAsia="Adobe Myungjo Std M" w:hAnsiTheme="minorHAnsi" w:cstheme="minorHAnsi"/>
          <w:sz w:val="22"/>
          <w:szCs w:val="22"/>
        </w:rPr>
        <w:t>SQL Server 20</w:t>
      </w:r>
      <w:r w:rsidR="00674188" w:rsidRPr="008E3943">
        <w:rPr>
          <w:rFonts w:asciiTheme="minorHAnsi" w:eastAsia="Adobe Myungjo Std M" w:hAnsiTheme="minorHAnsi" w:cstheme="minorHAnsi"/>
          <w:sz w:val="22"/>
          <w:szCs w:val="22"/>
        </w:rPr>
        <w:t>14</w:t>
      </w:r>
      <w:r w:rsidRPr="008E3943">
        <w:rPr>
          <w:rFonts w:asciiTheme="minorHAnsi" w:eastAsia="Adobe Myungjo Std M" w:hAnsiTheme="minorHAnsi" w:cstheme="minorHAnsi"/>
          <w:sz w:val="22"/>
          <w:szCs w:val="22"/>
        </w:rPr>
        <w:t>, Oracle 1</w:t>
      </w:r>
      <w:r w:rsidR="00272785" w:rsidRPr="008E3943">
        <w:rPr>
          <w:rFonts w:asciiTheme="minorHAnsi" w:eastAsia="Adobe Myungjo Std M" w:hAnsiTheme="minorHAnsi" w:cstheme="minorHAnsi"/>
          <w:sz w:val="22"/>
          <w:szCs w:val="22"/>
        </w:rPr>
        <w:t>0</w:t>
      </w:r>
      <w:r w:rsidRPr="008E3943">
        <w:rPr>
          <w:rFonts w:asciiTheme="minorHAnsi" w:eastAsia="Adobe Myungjo Std M" w:hAnsiTheme="minorHAnsi" w:cstheme="minorHAnsi"/>
          <w:sz w:val="22"/>
          <w:szCs w:val="22"/>
        </w:rPr>
        <w:t xml:space="preserve">g, </w:t>
      </w:r>
      <w:r w:rsidR="00272785" w:rsidRPr="008E3943">
        <w:rPr>
          <w:rFonts w:asciiTheme="minorHAnsi" w:eastAsia="Adobe Myungjo Std M" w:hAnsiTheme="minorHAnsi" w:cstheme="minorHAnsi"/>
          <w:sz w:val="22"/>
          <w:szCs w:val="22"/>
        </w:rPr>
        <w:t>Unix</w:t>
      </w:r>
      <w:r w:rsidRPr="008E3943">
        <w:rPr>
          <w:rFonts w:asciiTheme="minorHAnsi" w:eastAsia="Adobe Myungjo Std M" w:hAnsiTheme="minorHAnsi" w:cstheme="minorHAnsi"/>
          <w:sz w:val="22"/>
          <w:szCs w:val="22"/>
        </w:rPr>
        <w:t>, Teradata</w:t>
      </w:r>
      <w:r w:rsidR="00272785" w:rsidRPr="008E3943">
        <w:rPr>
          <w:rFonts w:asciiTheme="minorHAnsi" w:eastAsia="Adobe Myungjo Std M" w:hAnsiTheme="minorHAnsi" w:cstheme="minorHAnsi"/>
          <w:sz w:val="22"/>
          <w:szCs w:val="22"/>
        </w:rPr>
        <w:t xml:space="preserve"> 14</w:t>
      </w:r>
      <w:r w:rsidR="003F686F" w:rsidRPr="008E3943">
        <w:rPr>
          <w:rFonts w:asciiTheme="minorHAnsi" w:eastAsia="Adobe Myungjo Std M" w:hAnsiTheme="minorHAnsi" w:cstheme="minorHAnsi"/>
          <w:sz w:val="22"/>
          <w:szCs w:val="22"/>
        </w:rPr>
        <w:t xml:space="preserve">, </w:t>
      </w:r>
      <w:r w:rsidR="00FF4238" w:rsidRPr="008E3943">
        <w:rPr>
          <w:rFonts w:asciiTheme="minorHAnsi" w:eastAsia="Adobe Myungjo Std M" w:hAnsiTheme="minorHAnsi" w:cstheme="minorHAnsi"/>
          <w:sz w:val="22"/>
          <w:szCs w:val="22"/>
        </w:rPr>
        <w:t>DB2</w:t>
      </w:r>
    </w:p>
    <w:sectPr w:rsidR="00BA2E63" w:rsidRPr="008E3943" w:rsidSect="003A707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32" w:footer="576"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0391" w14:textId="77777777" w:rsidR="00E23131" w:rsidRDefault="00E23131" w:rsidP="00A7303E">
      <w:pPr>
        <w:spacing w:after="0" w:line="240" w:lineRule="auto"/>
      </w:pPr>
      <w:r>
        <w:separator/>
      </w:r>
    </w:p>
  </w:endnote>
  <w:endnote w:type="continuationSeparator" w:id="0">
    <w:p w14:paraId="2608BA95" w14:textId="77777777" w:rsidR="00E23131" w:rsidRDefault="00E23131" w:rsidP="00A7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dobe Myungjo Std M">
    <w:altName w:val="Arial Unicode MS"/>
    <w:charset w:val="80"/>
    <w:family w:val="roman"/>
    <w:notTrueType/>
    <w:pitch w:val="variable"/>
    <w:sig w:usb0="00000000" w:usb1="29D72C10" w:usb2="00000010" w:usb3="00000000" w:csb0="002A0005" w:csb1="00000000"/>
  </w:font>
  <w:font w:name="Corbel">
    <w:panose1 w:val="020B0503020204020204"/>
    <w:charset w:val="00"/>
    <w:family w:val="swiss"/>
    <w:pitch w:val="variable"/>
    <w:sig w:usb0="A00002EF" w:usb1="4000A44B" w:usb2="00000000" w:usb3="00000000" w:csb0="0000019F" w:csb1="00000000"/>
  </w:font>
  <w:font w:name="Adobe Song Std L">
    <w:charset w:val="80"/>
    <w:family w:val="roman"/>
    <w:notTrueType/>
    <w:pitch w:val="variable"/>
    <w:sig w:usb0="00000000"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AAB4" w14:textId="77777777" w:rsidR="00DC26DD" w:rsidRDefault="00DC26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689319"/>
      <w:docPartObj>
        <w:docPartGallery w:val="Page Numbers (Bottom of Page)"/>
        <w:docPartUnique/>
      </w:docPartObj>
    </w:sdtPr>
    <w:sdtEndPr>
      <w:rPr>
        <w:noProof/>
      </w:rPr>
    </w:sdtEndPr>
    <w:sdtContent>
      <w:p w14:paraId="2C9E3554" w14:textId="1AE35B23" w:rsidR="00DC26DD" w:rsidRDefault="00DC2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6AC" w14:textId="77777777" w:rsidR="00DC26DD" w:rsidRDefault="00DC2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0CFE" w14:textId="77777777" w:rsidR="00DC26DD" w:rsidRDefault="00DC2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4174" w14:textId="77777777" w:rsidR="00E23131" w:rsidRDefault="00E23131" w:rsidP="00A7303E">
      <w:pPr>
        <w:spacing w:after="0" w:line="240" w:lineRule="auto"/>
      </w:pPr>
      <w:r>
        <w:separator/>
      </w:r>
    </w:p>
  </w:footnote>
  <w:footnote w:type="continuationSeparator" w:id="0">
    <w:p w14:paraId="11F41AB4" w14:textId="77777777" w:rsidR="00E23131" w:rsidRDefault="00E23131" w:rsidP="00A73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CD904" w14:textId="77777777" w:rsidR="00DC26DD" w:rsidRDefault="00DC2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9857" w14:textId="77777777" w:rsidR="00DC26DD" w:rsidRDefault="00DC26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1550" w14:textId="77777777" w:rsidR="00DC26DD" w:rsidRDefault="00DC26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Symbol" w:hAnsi="Symbol"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bulletedlist"/>
      <w:lvlText w:val=""/>
      <w:lvlJc w:val="left"/>
      <w:pPr>
        <w:tabs>
          <w:tab w:val="num" w:pos="288"/>
        </w:tabs>
        <w:ind w:left="288" w:hanging="288"/>
      </w:pPr>
      <w:rPr>
        <w:rFonts w:ascii="Symbol" w:hAnsi="Symbol" w:cs="Symbol" w:hint="default"/>
        <w:color w:val="000000"/>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hint="default"/>
      </w:rPr>
    </w:lvl>
  </w:abstractNum>
  <w:abstractNum w:abstractNumId="8" w15:restartNumberingAfterBreak="0">
    <w:nsid w:val="00000009"/>
    <w:multiLevelType w:val="singleLevel"/>
    <w:tmpl w:val="00000009"/>
    <w:name w:val="WW8Num9"/>
    <w:lvl w:ilvl="0">
      <w:numFmt w:val="bullet"/>
      <w:lvlText w:val=""/>
      <w:lvlJc w:val="left"/>
      <w:pPr>
        <w:tabs>
          <w:tab w:val="num" w:pos="0"/>
        </w:tabs>
        <w:ind w:left="360" w:firstLine="0"/>
      </w:pPr>
      <w:rPr>
        <w:rFonts w:ascii="Symbol" w:hAnsi="Symbol" w:cs="Symbol" w:hint="default"/>
        <w:color w:val="000000"/>
      </w:rPr>
    </w:lvl>
  </w:abstractNum>
  <w:abstractNum w:abstractNumId="9" w15:restartNumberingAfterBreak="0">
    <w:nsid w:val="0DE53DBE"/>
    <w:multiLevelType w:val="hybridMultilevel"/>
    <w:tmpl w:val="D346D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9353E3"/>
    <w:multiLevelType w:val="hybridMultilevel"/>
    <w:tmpl w:val="0928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007258"/>
    <w:multiLevelType w:val="hybridMultilevel"/>
    <w:tmpl w:val="D068A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4048FE"/>
    <w:multiLevelType w:val="hybridMultilevel"/>
    <w:tmpl w:val="17D8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9C6AAD"/>
    <w:multiLevelType w:val="multilevel"/>
    <w:tmpl w:val="45182406"/>
    <w:lvl w:ilvl="0">
      <w:start w:val="1"/>
      <w:numFmt w:val="bullet"/>
      <w:lvlText w:val=""/>
      <w:lvlJc w:val="left"/>
      <w:pPr>
        <w:tabs>
          <w:tab w:val="num" w:pos="360"/>
        </w:tabs>
        <w:ind w:left="360" w:hanging="360"/>
      </w:pPr>
      <w:rPr>
        <w:rFonts w:ascii="Symbol" w:hAnsi="Symbol" w:hint="default"/>
        <w:sz w:val="22"/>
        <w:szCs w:val="22"/>
        <w:shd w:val="clear" w:color="auto" w:fill="FFFFFF"/>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2"/>
        <w:szCs w:val="22"/>
        <w:shd w:val="clear" w:color="auto" w:fill="FFFFFF"/>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2"/>
        <w:szCs w:val="22"/>
        <w:shd w:val="clear" w:color="auto" w:fill="FFFFFF"/>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4" w15:restartNumberingAfterBreak="0">
    <w:nsid w:val="218F23C0"/>
    <w:multiLevelType w:val="hybridMultilevel"/>
    <w:tmpl w:val="7E9C8F08"/>
    <w:lvl w:ilvl="0" w:tplc="04090001">
      <w:start w:val="1"/>
      <w:numFmt w:val="bullet"/>
      <w:lvlText w:val=""/>
      <w:lvlJc w:val="left"/>
      <w:pPr>
        <w:tabs>
          <w:tab w:val="num" w:pos="360"/>
        </w:tabs>
        <w:ind w:left="360" w:hanging="360"/>
      </w:pPr>
      <w:rPr>
        <w:rFonts w:ascii="Symbol" w:hAnsi="Symbol" w:hint="default"/>
      </w:rPr>
    </w:lvl>
    <w:lvl w:ilvl="1" w:tplc="F6BC1A44">
      <w:start w:val="1"/>
      <w:numFmt w:val="bullet"/>
      <w:lvlText w:val=""/>
      <w:lvlJc w:val="left"/>
      <w:pPr>
        <w:tabs>
          <w:tab w:val="num" w:pos="1296"/>
        </w:tabs>
        <w:ind w:left="1296" w:hanging="576"/>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021747"/>
    <w:multiLevelType w:val="multilevel"/>
    <w:tmpl w:val="46967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E5402F"/>
    <w:multiLevelType w:val="hybridMultilevel"/>
    <w:tmpl w:val="2B56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E4FF3"/>
    <w:multiLevelType w:val="hybridMultilevel"/>
    <w:tmpl w:val="AD72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C6B7A"/>
    <w:multiLevelType w:val="hybridMultilevel"/>
    <w:tmpl w:val="CA768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E22E8B"/>
    <w:multiLevelType w:val="hybridMultilevel"/>
    <w:tmpl w:val="AAB2006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0E85ECC"/>
    <w:multiLevelType w:val="hybridMultilevel"/>
    <w:tmpl w:val="638791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2602EEB"/>
    <w:multiLevelType w:val="hybridMultilevel"/>
    <w:tmpl w:val="616A8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D54571"/>
    <w:multiLevelType w:val="hybridMultilevel"/>
    <w:tmpl w:val="6F38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F7836"/>
    <w:multiLevelType w:val="hybridMultilevel"/>
    <w:tmpl w:val="131E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72C25"/>
    <w:multiLevelType w:val="hybridMultilevel"/>
    <w:tmpl w:val="9AD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A282A"/>
    <w:multiLevelType w:val="hybridMultilevel"/>
    <w:tmpl w:val="0964B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E3113"/>
    <w:multiLevelType w:val="hybridMultilevel"/>
    <w:tmpl w:val="E11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4432E"/>
    <w:multiLevelType w:val="hybridMultilevel"/>
    <w:tmpl w:val="EF32DD8A"/>
    <w:lvl w:ilvl="0" w:tplc="0000000A">
      <w:start w:val="1"/>
      <w:numFmt w:val="bullet"/>
      <w:lvlText w:val=""/>
      <w:lvlJc w:val="left"/>
      <w:pPr>
        <w:tabs>
          <w:tab w:val="num" w:pos="360"/>
        </w:tabs>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84E18"/>
    <w:multiLevelType w:val="hybridMultilevel"/>
    <w:tmpl w:val="841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75C9E"/>
    <w:multiLevelType w:val="hybridMultilevel"/>
    <w:tmpl w:val="CD78F0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5"/>
  </w:num>
  <w:num w:numId="11">
    <w:abstractNumId w:val="16"/>
  </w:num>
  <w:num w:numId="12">
    <w:abstractNumId w:val="23"/>
  </w:num>
  <w:num w:numId="13">
    <w:abstractNumId w:val="17"/>
  </w:num>
  <w:num w:numId="14">
    <w:abstractNumId w:val="24"/>
  </w:num>
  <w:num w:numId="15">
    <w:abstractNumId w:val="26"/>
  </w:num>
  <w:num w:numId="16">
    <w:abstractNumId w:val="27"/>
  </w:num>
  <w:num w:numId="17">
    <w:abstractNumId w:val="11"/>
  </w:num>
  <w:num w:numId="18">
    <w:abstractNumId w:val="21"/>
  </w:num>
  <w:num w:numId="19">
    <w:abstractNumId w:val="22"/>
  </w:num>
  <w:num w:numId="20">
    <w:abstractNumId w:val="29"/>
  </w:num>
  <w:num w:numId="21">
    <w:abstractNumId w:val="12"/>
  </w:num>
  <w:num w:numId="22">
    <w:abstractNumId w:val="13"/>
  </w:num>
  <w:num w:numId="23">
    <w:abstractNumId w:val="10"/>
  </w:num>
  <w:num w:numId="24">
    <w:abstractNumId w:val="28"/>
  </w:num>
  <w:num w:numId="25">
    <w:abstractNumId w:val="19"/>
  </w:num>
  <w:num w:numId="26">
    <w:abstractNumId w:val="18"/>
  </w:num>
  <w:num w:numId="27">
    <w:abstractNumId w:val="15"/>
  </w:num>
  <w:num w:numId="28">
    <w:abstractNumId w:val="14"/>
  </w:num>
  <w:num w:numId="29">
    <w:abstractNumId w:val="9"/>
  </w:num>
  <w:num w:numId="30">
    <w:abstractNumId w:val="2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DE"/>
    <w:rsid w:val="00004AAF"/>
    <w:rsid w:val="000165FD"/>
    <w:rsid w:val="00016C43"/>
    <w:rsid w:val="00036B7A"/>
    <w:rsid w:val="000433A7"/>
    <w:rsid w:val="00052E6E"/>
    <w:rsid w:val="00052F3C"/>
    <w:rsid w:val="00053F52"/>
    <w:rsid w:val="000547CC"/>
    <w:rsid w:val="00071B65"/>
    <w:rsid w:val="000732B4"/>
    <w:rsid w:val="00075872"/>
    <w:rsid w:val="00080CA4"/>
    <w:rsid w:val="00082EA2"/>
    <w:rsid w:val="000832E3"/>
    <w:rsid w:val="00085FEC"/>
    <w:rsid w:val="000A1B7A"/>
    <w:rsid w:val="000A4E45"/>
    <w:rsid w:val="000A7323"/>
    <w:rsid w:val="000B2A8D"/>
    <w:rsid w:val="000C3446"/>
    <w:rsid w:val="000C40F0"/>
    <w:rsid w:val="000E62B9"/>
    <w:rsid w:val="000F1D2C"/>
    <w:rsid w:val="000F1F0B"/>
    <w:rsid w:val="000F50DD"/>
    <w:rsid w:val="0010662D"/>
    <w:rsid w:val="00107728"/>
    <w:rsid w:val="00116324"/>
    <w:rsid w:val="00123992"/>
    <w:rsid w:val="00137B23"/>
    <w:rsid w:val="001405F9"/>
    <w:rsid w:val="00140824"/>
    <w:rsid w:val="00141F28"/>
    <w:rsid w:val="00143C75"/>
    <w:rsid w:val="00144C1C"/>
    <w:rsid w:val="001467B3"/>
    <w:rsid w:val="00153F4F"/>
    <w:rsid w:val="00170D1E"/>
    <w:rsid w:val="001859F0"/>
    <w:rsid w:val="00194606"/>
    <w:rsid w:val="00194C36"/>
    <w:rsid w:val="001B59FE"/>
    <w:rsid w:val="001C3DDB"/>
    <w:rsid w:val="001D00F4"/>
    <w:rsid w:val="001D08AD"/>
    <w:rsid w:val="001E750F"/>
    <w:rsid w:val="001F099E"/>
    <w:rsid w:val="001F1F85"/>
    <w:rsid w:val="00202092"/>
    <w:rsid w:val="00214047"/>
    <w:rsid w:val="002249F3"/>
    <w:rsid w:val="00254FE3"/>
    <w:rsid w:val="00260D78"/>
    <w:rsid w:val="00262581"/>
    <w:rsid w:val="00266812"/>
    <w:rsid w:val="002718D8"/>
    <w:rsid w:val="00272785"/>
    <w:rsid w:val="00286274"/>
    <w:rsid w:val="00287924"/>
    <w:rsid w:val="0028799B"/>
    <w:rsid w:val="002A12B0"/>
    <w:rsid w:val="002A3D88"/>
    <w:rsid w:val="002B187D"/>
    <w:rsid w:val="002C3DD3"/>
    <w:rsid w:val="002C5AFF"/>
    <w:rsid w:val="002C7FB4"/>
    <w:rsid w:val="002D092E"/>
    <w:rsid w:val="002D1B11"/>
    <w:rsid w:val="002D38E7"/>
    <w:rsid w:val="002D40B9"/>
    <w:rsid w:val="002D6011"/>
    <w:rsid w:val="002D7F5C"/>
    <w:rsid w:val="002E1EFC"/>
    <w:rsid w:val="002E2D21"/>
    <w:rsid w:val="002E7A4B"/>
    <w:rsid w:val="002F04E4"/>
    <w:rsid w:val="002F326D"/>
    <w:rsid w:val="00300D68"/>
    <w:rsid w:val="00302238"/>
    <w:rsid w:val="003117F9"/>
    <w:rsid w:val="00314BD5"/>
    <w:rsid w:val="0033092E"/>
    <w:rsid w:val="003468C9"/>
    <w:rsid w:val="003562D3"/>
    <w:rsid w:val="003631EA"/>
    <w:rsid w:val="00364BF7"/>
    <w:rsid w:val="0036636A"/>
    <w:rsid w:val="0037596D"/>
    <w:rsid w:val="003824A2"/>
    <w:rsid w:val="00384E9D"/>
    <w:rsid w:val="00390F69"/>
    <w:rsid w:val="003926E6"/>
    <w:rsid w:val="003A63C1"/>
    <w:rsid w:val="003A695D"/>
    <w:rsid w:val="003A7074"/>
    <w:rsid w:val="003C0766"/>
    <w:rsid w:val="003C25B9"/>
    <w:rsid w:val="003C5482"/>
    <w:rsid w:val="003C73AA"/>
    <w:rsid w:val="003D437A"/>
    <w:rsid w:val="003E413E"/>
    <w:rsid w:val="003F277B"/>
    <w:rsid w:val="003F46AB"/>
    <w:rsid w:val="003F686F"/>
    <w:rsid w:val="003F6E03"/>
    <w:rsid w:val="00400BD9"/>
    <w:rsid w:val="00401DA2"/>
    <w:rsid w:val="00404DCF"/>
    <w:rsid w:val="00407632"/>
    <w:rsid w:val="00410781"/>
    <w:rsid w:val="004156B6"/>
    <w:rsid w:val="0043372D"/>
    <w:rsid w:val="004512B1"/>
    <w:rsid w:val="0046416A"/>
    <w:rsid w:val="0047438F"/>
    <w:rsid w:val="00495A71"/>
    <w:rsid w:val="004A5A34"/>
    <w:rsid w:val="004B63E1"/>
    <w:rsid w:val="004D66EF"/>
    <w:rsid w:val="004D7AED"/>
    <w:rsid w:val="004E160D"/>
    <w:rsid w:val="004E709A"/>
    <w:rsid w:val="004E7C5B"/>
    <w:rsid w:val="004F27B4"/>
    <w:rsid w:val="004F3A8F"/>
    <w:rsid w:val="005317E6"/>
    <w:rsid w:val="00532351"/>
    <w:rsid w:val="005404F7"/>
    <w:rsid w:val="00542D49"/>
    <w:rsid w:val="00544DDB"/>
    <w:rsid w:val="005450FA"/>
    <w:rsid w:val="0054546A"/>
    <w:rsid w:val="00553332"/>
    <w:rsid w:val="00573CDB"/>
    <w:rsid w:val="00576508"/>
    <w:rsid w:val="00586683"/>
    <w:rsid w:val="00591D2D"/>
    <w:rsid w:val="005A3037"/>
    <w:rsid w:val="005B3DE7"/>
    <w:rsid w:val="005C6907"/>
    <w:rsid w:val="005D015B"/>
    <w:rsid w:val="005D5888"/>
    <w:rsid w:val="005D6966"/>
    <w:rsid w:val="005E07B1"/>
    <w:rsid w:val="005E0F5B"/>
    <w:rsid w:val="005F6063"/>
    <w:rsid w:val="00607621"/>
    <w:rsid w:val="00616D71"/>
    <w:rsid w:val="00627205"/>
    <w:rsid w:val="00644A1E"/>
    <w:rsid w:val="00651D2D"/>
    <w:rsid w:val="00654DE5"/>
    <w:rsid w:val="0065502C"/>
    <w:rsid w:val="0065760C"/>
    <w:rsid w:val="0066266B"/>
    <w:rsid w:val="00663403"/>
    <w:rsid w:val="00667F57"/>
    <w:rsid w:val="006734AC"/>
    <w:rsid w:val="00674188"/>
    <w:rsid w:val="00686905"/>
    <w:rsid w:val="00691EB9"/>
    <w:rsid w:val="006930C0"/>
    <w:rsid w:val="006A35F1"/>
    <w:rsid w:val="006B20F9"/>
    <w:rsid w:val="006B4ACC"/>
    <w:rsid w:val="006B71E1"/>
    <w:rsid w:val="006C1C5D"/>
    <w:rsid w:val="006C6306"/>
    <w:rsid w:val="006C6AF6"/>
    <w:rsid w:val="006D4E10"/>
    <w:rsid w:val="006E24F4"/>
    <w:rsid w:val="006E4838"/>
    <w:rsid w:val="006E7E36"/>
    <w:rsid w:val="006F6B70"/>
    <w:rsid w:val="0070645D"/>
    <w:rsid w:val="00707E50"/>
    <w:rsid w:val="007103CB"/>
    <w:rsid w:val="00715488"/>
    <w:rsid w:val="00715554"/>
    <w:rsid w:val="00720B0B"/>
    <w:rsid w:val="0073185C"/>
    <w:rsid w:val="007426D4"/>
    <w:rsid w:val="00745664"/>
    <w:rsid w:val="0074697C"/>
    <w:rsid w:val="0075011E"/>
    <w:rsid w:val="00753A6D"/>
    <w:rsid w:val="007577F6"/>
    <w:rsid w:val="007649FB"/>
    <w:rsid w:val="00770430"/>
    <w:rsid w:val="00770D31"/>
    <w:rsid w:val="00771012"/>
    <w:rsid w:val="00777659"/>
    <w:rsid w:val="00787208"/>
    <w:rsid w:val="007A3921"/>
    <w:rsid w:val="007B25D6"/>
    <w:rsid w:val="007B4A59"/>
    <w:rsid w:val="007B6833"/>
    <w:rsid w:val="007B7EB0"/>
    <w:rsid w:val="007D50FE"/>
    <w:rsid w:val="007E2956"/>
    <w:rsid w:val="007F4391"/>
    <w:rsid w:val="008035CF"/>
    <w:rsid w:val="00812964"/>
    <w:rsid w:val="00814691"/>
    <w:rsid w:val="00814DA3"/>
    <w:rsid w:val="00825E64"/>
    <w:rsid w:val="008303A5"/>
    <w:rsid w:val="00830716"/>
    <w:rsid w:val="00834652"/>
    <w:rsid w:val="008405A8"/>
    <w:rsid w:val="00841215"/>
    <w:rsid w:val="00857F45"/>
    <w:rsid w:val="00863BE8"/>
    <w:rsid w:val="008705C4"/>
    <w:rsid w:val="008A7CFE"/>
    <w:rsid w:val="008B0390"/>
    <w:rsid w:val="008B3B36"/>
    <w:rsid w:val="008D36D6"/>
    <w:rsid w:val="008D6BE2"/>
    <w:rsid w:val="008D772C"/>
    <w:rsid w:val="008E1BE1"/>
    <w:rsid w:val="008E3217"/>
    <w:rsid w:val="008E3943"/>
    <w:rsid w:val="008F060B"/>
    <w:rsid w:val="008F2AF4"/>
    <w:rsid w:val="00900DCE"/>
    <w:rsid w:val="00906ABF"/>
    <w:rsid w:val="009122C5"/>
    <w:rsid w:val="00920665"/>
    <w:rsid w:val="009357F5"/>
    <w:rsid w:val="00941BF7"/>
    <w:rsid w:val="00942466"/>
    <w:rsid w:val="00945385"/>
    <w:rsid w:val="00946F8A"/>
    <w:rsid w:val="009577FB"/>
    <w:rsid w:val="00966234"/>
    <w:rsid w:val="009720AB"/>
    <w:rsid w:val="00973502"/>
    <w:rsid w:val="009760BA"/>
    <w:rsid w:val="009812DE"/>
    <w:rsid w:val="0098442A"/>
    <w:rsid w:val="00986B6E"/>
    <w:rsid w:val="00987153"/>
    <w:rsid w:val="00994C73"/>
    <w:rsid w:val="009A7B4F"/>
    <w:rsid w:val="009C0AE2"/>
    <w:rsid w:val="009C4197"/>
    <w:rsid w:val="009C5416"/>
    <w:rsid w:val="009E394B"/>
    <w:rsid w:val="009F0219"/>
    <w:rsid w:val="009F2C96"/>
    <w:rsid w:val="009F4ED5"/>
    <w:rsid w:val="009F682B"/>
    <w:rsid w:val="00A054E8"/>
    <w:rsid w:val="00A15225"/>
    <w:rsid w:val="00A161BB"/>
    <w:rsid w:val="00A34D41"/>
    <w:rsid w:val="00A36C11"/>
    <w:rsid w:val="00A40F87"/>
    <w:rsid w:val="00A44506"/>
    <w:rsid w:val="00A5094E"/>
    <w:rsid w:val="00A52408"/>
    <w:rsid w:val="00A52591"/>
    <w:rsid w:val="00A547F7"/>
    <w:rsid w:val="00A54BE5"/>
    <w:rsid w:val="00A626FF"/>
    <w:rsid w:val="00A63C30"/>
    <w:rsid w:val="00A64332"/>
    <w:rsid w:val="00A654E3"/>
    <w:rsid w:val="00A65B50"/>
    <w:rsid w:val="00A66DC2"/>
    <w:rsid w:val="00A7303E"/>
    <w:rsid w:val="00A733E1"/>
    <w:rsid w:val="00A85E2E"/>
    <w:rsid w:val="00A85E35"/>
    <w:rsid w:val="00A86457"/>
    <w:rsid w:val="00A872F9"/>
    <w:rsid w:val="00AA476B"/>
    <w:rsid w:val="00AB1E55"/>
    <w:rsid w:val="00AC4053"/>
    <w:rsid w:val="00AE684B"/>
    <w:rsid w:val="00AF2EAA"/>
    <w:rsid w:val="00AF4446"/>
    <w:rsid w:val="00B019CC"/>
    <w:rsid w:val="00B04379"/>
    <w:rsid w:val="00B32C20"/>
    <w:rsid w:val="00B35D7A"/>
    <w:rsid w:val="00B40F17"/>
    <w:rsid w:val="00B45FB0"/>
    <w:rsid w:val="00B54275"/>
    <w:rsid w:val="00B54B73"/>
    <w:rsid w:val="00B55129"/>
    <w:rsid w:val="00B773B4"/>
    <w:rsid w:val="00B77CD3"/>
    <w:rsid w:val="00BA2E63"/>
    <w:rsid w:val="00BA34B3"/>
    <w:rsid w:val="00BA3F85"/>
    <w:rsid w:val="00BC2024"/>
    <w:rsid w:val="00BC2181"/>
    <w:rsid w:val="00BC48A4"/>
    <w:rsid w:val="00BD5A54"/>
    <w:rsid w:val="00BE5271"/>
    <w:rsid w:val="00BF6D61"/>
    <w:rsid w:val="00C07C77"/>
    <w:rsid w:val="00C1037B"/>
    <w:rsid w:val="00C12CB3"/>
    <w:rsid w:val="00C21545"/>
    <w:rsid w:val="00C31DF3"/>
    <w:rsid w:val="00C372F4"/>
    <w:rsid w:val="00C40292"/>
    <w:rsid w:val="00C6359F"/>
    <w:rsid w:val="00C67675"/>
    <w:rsid w:val="00C67D6F"/>
    <w:rsid w:val="00C702DE"/>
    <w:rsid w:val="00C74986"/>
    <w:rsid w:val="00C80397"/>
    <w:rsid w:val="00C803B1"/>
    <w:rsid w:val="00CA65C3"/>
    <w:rsid w:val="00CA7B16"/>
    <w:rsid w:val="00CB196F"/>
    <w:rsid w:val="00CB6C24"/>
    <w:rsid w:val="00CC1637"/>
    <w:rsid w:val="00CC3AB0"/>
    <w:rsid w:val="00CC692E"/>
    <w:rsid w:val="00CC6F1E"/>
    <w:rsid w:val="00CD21B9"/>
    <w:rsid w:val="00CE35BA"/>
    <w:rsid w:val="00CE40A5"/>
    <w:rsid w:val="00CE56DC"/>
    <w:rsid w:val="00CF050E"/>
    <w:rsid w:val="00CF15E4"/>
    <w:rsid w:val="00CF4A18"/>
    <w:rsid w:val="00CF6C82"/>
    <w:rsid w:val="00D02524"/>
    <w:rsid w:val="00D02AD0"/>
    <w:rsid w:val="00D17103"/>
    <w:rsid w:val="00D171F5"/>
    <w:rsid w:val="00D1780F"/>
    <w:rsid w:val="00D273F9"/>
    <w:rsid w:val="00D302C4"/>
    <w:rsid w:val="00D32B5C"/>
    <w:rsid w:val="00D42BAE"/>
    <w:rsid w:val="00D4772A"/>
    <w:rsid w:val="00D5100B"/>
    <w:rsid w:val="00D55884"/>
    <w:rsid w:val="00D6061E"/>
    <w:rsid w:val="00D816C6"/>
    <w:rsid w:val="00D84E1F"/>
    <w:rsid w:val="00D85598"/>
    <w:rsid w:val="00D86F1A"/>
    <w:rsid w:val="00DC26DD"/>
    <w:rsid w:val="00DD704B"/>
    <w:rsid w:val="00DE14F3"/>
    <w:rsid w:val="00DF2267"/>
    <w:rsid w:val="00DF43CC"/>
    <w:rsid w:val="00E000C7"/>
    <w:rsid w:val="00E00C4E"/>
    <w:rsid w:val="00E14AAE"/>
    <w:rsid w:val="00E23131"/>
    <w:rsid w:val="00E26FDD"/>
    <w:rsid w:val="00E30746"/>
    <w:rsid w:val="00E30A4A"/>
    <w:rsid w:val="00E3364E"/>
    <w:rsid w:val="00E33672"/>
    <w:rsid w:val="00E37A47"/>
    <w:rsid w:val="00E4051B"/>
    <w:rsid w:val="00E43450"/>
    <w:rsid w:val="00E43BBB"/>
    <w:rsid w:val="00E44B26"/>
    <w:rsid w:val="00E67C3A"/>
    <w:rsid w:val="00E729FD"/>
    <w:rsid w:val="00E82DFA"/>
    <w:rsid w:val="00E85A1F"/>
    <w:rsid w:val="00E968D6"/>
    <w:rsid w:val="00EA745E"/>
    <w:rsid w:val="00EB100A"/>
    <w:rsid w:val="00EB2C39"/>
    <w:rsid w:val="00EB5BC8"/>
    <w:rsid w:val="00EC2C81"/>
    <w:rsid w:val="00ED0FC4"/>
    <w:rsid w:val="00EE368F"/>
    <w:rsid w:val="00EF2ABE"/>
    <w:rsid w:val="00F07C7C"/>
    <w:rsid w:val="00F11BCF"/>
    <w:rsid w:val="00F12C7E"/>
    <w:rsid w:val="00F14067"/>
    <w:rsid w:val="00F206DD"/>
    <w:rsid w:val="00F22A83"/>
    <w:rsid w:val="00F32C36"/>
    <w:rsid w:val="00F373B2"/>
    <w:rsid w:val="00F51245"/>
    <w:rsid w:val="00F63FDB"/>
    <w:rsid w:val="00F64E55"/>
    <w:rsid w:val="00F66782"/>
    <w:rsid w:val="00F71D0A"/>
    <w:rsid w:val="00F80A85"/>
    <w:rsid w:val="00F92C5A"/>
    <w:rsid w:val="00F9673C"/>
    <w:rsid w:val="00FB0FCE"/>
    <w:rsid w:val="00FB1B17"/>
    <w:rsid w:val="00FB6628"/>
    <w:rsid w:val="00FC12A2"/>
    <w:rsid w:val="00FD1138"/>
    <w:rsid w:val="00FD5005"/>
    <w:rsid w:val="00FE3B29"/>
    <w:rsid w:val="00FE62EA"/>
    <w:rsid w:val="00FF4238"/>
    <w:rsid w:val="00FF5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39D8DB0D"/>
  <w15:docId w15:val="{611E7A3A-2102-4300-9A19-F11C1B75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5D"/>
    <w:pPr>
      <w:suppressAutoHyphens/>
      <w:spacing w:after="200" w:line="276" w:lineRule="auto"/>
    </w:pPr>
  </w:style>
  <w:style w:type="paragraph" w:styleId="Heading2">
    <w:name w:val="heading 2"/>
    <w:basedOn w:val="Normal"/>
    <w:next w:val="Normal"/>
    <w:qFormat/>
    <w:rsid w:val="006C1C5D"/>
    <w:pPr>
      <w:keepNext/>
      <w:numPr>
        <w:ilvl w:val="1"/>
        <w:numId w:val="1"/>
      </w:numPr>
      <w:spacing w:after="0" w:line="240" w:lineRule="auto"/>
      <w:outlineLvl w:val="1"/>
    </w:pPr>
  </w:style>
  <w:style w:type="paragraph" w:styleId="Heading3">
    <w:name w:val="heading 3"/>
    <w:basedOn w:val="Normal"/>
    <w:next w:val="Normal"/>
    <w:link w:val="Heading3Char"/>
    <w:uiPriority w:val="9"/>
    <w:semiHidden/>
    <w:unhideWhenUsed/>
    <w:qFormat/>
    <w:rsid w:val="00F22A83"/>
    <w:pPr>
      <w:keepNext/>
      <w:spacing w:before="240" w:after="60"/>
      <w:outlineLvl w:val="2"/>
    </w:pPr>
    <w:rPr>
      <w:rFonts w:ascii="Calibri Light" w:hAnsi="Calibri Light"/>
      <w:b/>
      <w:bCs/>
      <w:sz w:val="26"/>
      <w:szCs w:val="26"/>
    </w:rPr>
  </w:style>
  <w:style w:type="paragraph" w:styleId="Heading8">
    <w:name w:val="heading 8"/>
    <w:basedOn w:val="Normal"/>
    <w:next w:val="Normal"/>
    <w:link w:val="Heading8Char"/>
    <w:uiPriority w:val="9"/>
    <w:unhideWhenUsed/>
    <w:qFormat/>
    <w:rsid w:val="0065502C"/>
    <w:pPr>
      <w:keepNext/>
      <w:keepLines/>
      <w:suppressAutoHyphens w:val="0"/>
      <w:spacing w:before="40" w:after="0"/>
      <w:outlineLvl w:val="7"/>
    </w:pPr>
    <w:rPr>
      <w:rFonts w:ascii="Cambria" w:hAnsi="Cambria"/>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C1C5D"/>
  </w:style>
  <w:style w:type="character" w:customStyle="1" w:styleId="WW8Num1z1">
    <w:name w:val="WW8Num1z1"/>
    <w:rsid w:val="006C1C5D"/>
  </w:style>
  <w:style w:type="character" w:customStyle="1" w:styleId="WW8Num1z2">
    <w:name w:val="WW8Num1z2"/>
    <w:rsid w:val="006C1C5D"/>
  </w:style>
  <w:style w:type="character" w:customStyle="1" w:styleId="WW8Num1z3">
    <w:name w:val="WW8Num1z3"/>
    <w:rsid w:val="006C1C5D"/>
  </w:style>
  <w:style w:type="character" w:customStyle="1" w:styleId="WW8Num1z4">
    <w:name w:val="WW8Num1z4"/>
    <w:rsid w:val="006C1C5D"/>
  </w:style>
  <w:style w:type="character" w:customStyle="1" w:styleId="WW8Num1z5">
    <w:name w:val="WW8Num1z5"/>
    <w:rsid w:val="006C1C5D"/>
  </w:style>
  <w:style w:type="character" w:customStyle="1" w:styleId="WW8Num1z6">
    <w:name w:val="WW8Num1z6"/>
    <w:rsid w:val="006C1C5D"/>
  </w:style>
  <w:style w:type="character" w:customStyle="1" w:styleId="WW8Num1z7">
    <w:name w:val="WW8Num1z7"/>
    <w:rsid w:val="006C1C5D"/>
  </w:style>
  <w:style w:type="character" w:customStyle="1" w:styleId="WW8Num1z8">
    <w:name w:val="WW8Num1z8"/>
    <w:rsid w:val="006C1C5D"/>
  </w:style>
  <w:style w:type="character" w:customStyle="1" w:styleId="WW8Num2z0">
    <w:name w:val="WW8Num2z0"/>
    <w:rsid w:val="006C1C5D"/>
    <w:rPr>
      <w:rFonts w:ascii="Wingdings" w:hAnsi="Wingdings" w:cs="Wingdings"/>
    </w:rPr>
  </w:style>
  <w:style w:type="character" w:customStyle="1" w:styleId="WW8Num3z0">
    <w:name w:val="WW8Num3z0"/>
    <w:rsid w:val="006C1C5D"/>
    <w:rPr>
      <w:rFonts w:ascii="Wingdings" w:hAnsi="Wingdings" w:cs="Wingdings"/>
    </w:rPr>
  </w:style>
  <w:style w:type="character" w:customStyle="1" w:styleId="WW8Num4z0">
    <w:name w:val="WW8Num4z0"/>
    <w:rsid w:val="006C1C5D"/>
    <w:rPr>
      <w:rFonts w:ascii="Wingdings" w:hAnsi="Wingdings" w:cs="Wingdings"/>
    </w:rPr>
  </w:style>
  <w:style w:type="character" w:customStyle="1" w:styleId="WW8Num5z0">
    <w:name w:val="WW8Num5z0"/>
    <w:rsid w:val="006C1C5D"/>
    <w:rPr>
      <w:rFonts w:ascii="Wingdings" w:hAnsi="Wingdings" w:cs="Wingdings" w:hint="default"/>
    </w:rPr>
  </w:style>
  <w:style w:type="character" w:customStyle="1" w:styleId="WW8Num6z0">
    <w:name w:val="WW8Num6z0"/>
    <w:rsid w:val="006C1C5D"/>
    <w:rPr>
      <w:rFonts w:ascii="Symbol" w:hAnsi="Symbol" w:cs="Symbol" w:hint="default"/>
    </w:rPr>
  </w:style>
  <w:style w:type="character" w:customStyle="1" w:styleId="WW8Num7z0">
    <w:name w:val="WW8Num7z0"/>
    <w:rsid w:val="006C1C5D"/>
  </w:style>
  <w:style w:type="character" w:customStyle="1" w:styleId="WW8Num8z0">
    <w:name w:val="WW8Num8z0"/>
    <w:rsid w:val="006C1C5D"/>
    <w:rPr>
      <w:rFonts w:ascii="Symbol" w:hAnsi="Symbol" w:cs="Symbol" w:hint="default"/>
    </w:rPr>
  </w:style>
  <w:style w:type="character" w:customStyle="1" w:styleId="WW8Num9z0">
    <w:name w:val="WW8Num9z0"/>
    <w:rsid w:val="006C1C5D"/>
  </w:style>
  <w:style w:type="character" w:customStyle="1" w:styleId="WW8Num5z1">
    <w:name w:val="WW8Num5z1"/>
    <w:rsid w:val="006C1C5D"/>
    <w:rPr>
      <w:rFonts w:ascii="Courier New" w:hAnsi="Courier New" w:cs="Courier New" w:hint="default"/>
    </w:rPr>
  </w:style>
  <w:style w:type="character" w:customStyle="1" w:styleId="WW8Num5z3">
    <w:name w:val="WW8Num5z3"/>
    <w:rsid w:val="006C1C5D"/>
    <w:rPr>
      <w:rFonts w:ascii="Symbol" w:hAnsi="Symbol" w:cs="Symbol" w:hint="default"/>
    </w:rPr>
  </w:style>
  <w:style w:type="character" w:customStyle="1" w:styleId="WW8Num6z1">
    <w:name w:val="WW8Num6z1"/>
    <w:rsid w:val="006C1C5D"/>
    <w:rPr>
      <w:rFonts w:ascii="Courier New" w:hAnsi="Courier New" w:cs="Courier New" w:hint="default"/>
    </w:rPr>
  </w:style>
  <w:style w:type="character" w:customStyle="1" w:styleId="WW8Num6z2">
    <w:name w:val="WW8Num6z2"/>
    <w:rsid w:val="006C1C5D"/>
    <w:rPr>
      <w:rFonts w:ascii="Wingdings" w:hAnsi="Wingdings" w:cs="Wingdings" w:hint="default"/>
    </w:rPr>
  </w:style>
  <w:style w:type="character" w:customStyle="1" w:styleId="WW8Num7z1">
    <w:name w:val="WW8Num7z1"/>
    <w:rsid w:val="006C1C5D"/>
    <w:rPr>
      <w:rFonts w:ascii="Courier New" w:hAnsi="Courier New" w:cs="Courier New" w:hint="default"/>
    </w:rPr>
  </w:style>
  <w:style w:type="character" w:customStyle="1" w:styleId="WW8Num7z2">
    <w:name w:val="WW8Num7z2"/>
    <w:rsid w:val="006C1C5D"/>
    <w:rPr>
      <w:rFonts w:ascii="Wingdings" w:hAnsi="Wingdings" w:cs="Wingdings" w:hint="default"/>
    </w:rPr>
  </w:style>
  <w:style w:type="character" w:customStyle="1" w:styleId="WW8Num8z1">
    <w:name w:val="WW8Num8z1"/>
    <w:rsid w:val="006C1C5D"/>
    <w:rPr>
      <w:rFonts w:ascii="Courier New" w:hAnsi="Courier New" w:cs="Courier New" w:hint="default"/>
    </w:rPr>
  </w:style>
  <w:style w:type="character" w:customStyle="1" w:styleId="WW8Num8z2">
    <w:name w:val="WW8Num8z2"/>
    <w:rsid w:val="006C1C5D"/>
    <w:rPr>
      <w:rFonts w:ascii="Wingdings" w:hAnsi="Wingdings" w:cs="Wingdings" w:hint="default"/>
    </w:rPr>
  </w:style>
  <w:style w:type="character" w:customStyle="1" w:styleId="WW8Num9z1">
    <w:name w:val="WW8Num9z1"/>
    <w:rsid w:val="006C1C5D"/>
    <w:rPr>
      <w:rFonts w:ascii="Courier New" w:hAnsi="Courier New" w:cs="Courier New" w:hint="default"/>
    </w:rPr>
  </w:style>
  <w:style w:type="character" w:customStyle="1" w:styleId="WW8Num9z2">
    <w:name w:val="WW8Num9z2"/>
    <w:rsid w:val="006C1C5D"/>
    <w:rPr>
      <w:rFonts w:ascii="Wingdings" w:hAnsi="Wingdings" w:cs="Wingdings" w:hint="default"/>
    </w:rPr>
  </w:style>
  <w:style w:type="character" w:customStyle="1" w:styleId="WW8Num10z0">
    <w:name w:val="WW8Num10z0"/>
    <w:rsid w:val="006C1C5D"/>
    <w:rPr>
      <w:rFonts w:ascii="Wingdings" w:hAnsi="Wingdings" w:cs="Wingdings" w:hint="default"/>
    </w:rPr>
  </w:style>
  <w:style w:type="character" w:customStyle="1" w:styleId="WW8Num10z1">
    <w:name w:val="WW8Num10z1"/>
    <w:rsid w:val="006C1C5D"/>
    <w:rPr>
      <w:rFonts w:ascii="Courier New" w:hAnsi="Courier New" w:cs="Courier New" w:hint="default"/>
    </w:rPr>
  </w:style>
  <w:style w:type="character" w:customStyle="1" w:styleId="WW8Num10z3">
    <w:name w:val="WW8Num10z3"/>
    <w:rsid w:val="006C1C5D"/>
    <w:rPr>
      <w:rFonts w:ascii="Symbol" w:hAnsi="Symbol" w:cs="Symbol" w:hint="default"/>
    </w:rPr>
  </w:style>
  <w:style w:type="character" w:customStyle="1" w:styleId="WW8Num11z0">
    <w:name w:val="WW8Num11z0"/>
    <w:rsid w:val="006C1C5D"/>
  </w:style>
  <w:style w:type="character" w:customStyle="1" w:styleId="WW8Num11z1">
    <w:name w:val="WW8Num11z1"/>
    <w:rsid w:val="006C1C5D"/>
  </w:style>
  <w:style w:type="character" w:customStyle="1" w:styleId="WW8Num11z2">
    <w:name w:val="WW8Num11z2"/>
    <w:rsid w:val="006C1C5D"/>
  </w:style>
  <w:style w:type="character" w:customStyle="1" w:styleId="WW8Num11z3">
    <w:name w:val="WW8Num11z3"/>
    <w:rsid w:val="006C1C5D"/>
  </w:style>
  <w:style w:type="character" w:customStyle="1" w:styleId="WW8Num11z4">
    <w:name w:val="WW8Num11z4"/>
    <w:rsid w:val="006C1C5D"/>
  </w:style>
  <w:style w:type="character" w:customStyle="1" w:styleId="WW8Num11z5">
    <w:name w:val="WW8Num11z5"/>
    <w:rsid w:val="006C1C5D"/>
  </w:style>
  <w:style w:type="character" w:customStyle="1" w:styleId="WW8Num11z6">
    <w:name w:val="WW8Num11z6"/>
    <w:rsid w:val="006C1C5D"/>
  </w:style>
  <w:style w:type="character" w:customStyle="1" w:styleId="WW8Num11z7">
    <w:name w:val="WW8Num11z7"/>
    <w:rsid w:val="006C1C5D"/>
  </w:style>
  <w:style w:type="character" w:customStyle="1" w:styleId="WW8Num11z8">
    <w:name w:val="WW8Num11z8"/>
    <w:rsid w:val="006C1C5D"/>
  </w:style>
  <w:style w:type="character" w:customStyle="1" w:styleId="WW8Num12z0">
    <w:name w:val="WW8Num12z0"/>
    <w:rsid w:val="006C1C5D"/>
    <w:rPr>
      <w:rFonts w:ascii="Wingdings" w:hAnsi="Wingdings" w:cs="Wingdings" w:hint="default"/>
    </w:rPr>
  </w:style>
  <w:style w:type="character" w:customStyle="1" w:styleId="WW8Num12z1">
    <w:name w:val="WW8Num12z1"/>
    <w:rsid w:val="006C1C5D"/>
    <w:rPr>
      <w:rFonts w:ascii="Courier New" w:hAnsi="Courier New" w:cs="Courier New" w:hint="default"/>
    </w:rPr>
  </w:style>
  <w:style w:type="character" w:customStyle="1" w:styleId="WW8Num12z3">
    <w:name w:val="WW8Num12z3"/>
    <w:rsid w:val="006C1C5D"/>
    <w:rPr>
      <w:rFonts w:ascii="Symbol" w:hAnsi="Symbol" w:cs="Symbol" w:hint="default"/>
    </w:rPr>
  </w:style>
  <w:style w:type="character" w:customStyle="1" w:styleId="WW8Num13z0">
    <w:name w:val="WW8Num13z0"/>
    <w:rsid w:val="006C1C5D"/>
    <w:rPr>
      <w:rFonts w:ascii="Symbol" w:hAnsi="Symbol" w:cs="Symbol" w:hint="default"/>
    </w:rPr>
  </w:style>
  <w:style w:type="character" w:customStyle="1" w:styleId="WW8Num13z1">
    <w:name w:val="WW8Num13z1"/>
    <w:rsid w:val="006C1C5D"/>
    <w:rPr>
      <w:rFonts w:ascii="Courier New" w:hAnsi="Courier New" w:cs="Courier New" w:hint="default"/>
    </w:rPr>
  </w:style>
  <w:style w:type="character" w:customStyle="1" w:styleId="WW8Num13z2">
    <w:name w:val="WW8Num13z2"/>
    <w:rsid w:val="006C1C5D"/>
    <w:rPr>
      <w:rFonts w:ascii="Wingdings" w:hAnsi="Wingdings" w:cs="Wingdings" w:hint="default"/>
    </w:rPr>
  </w:style>
  <w:style w:type="character" w:customStyle="1" w:styleId="WW8Num14z0">
    <w:name w:val="WW8Num14z0"/>
    <w:rsid w:val="006C1C5D"/>
  </w:style>
  <w:style w:type="character" w:customStyle="1" w:styleId="WW8Num14z1">
    <w:name w:val="WW8Num14z1"/>
    <w:rsid w:val="006C1C5D"/>
    <w:rPr>
      <w:rFonts w:ascii="Courier New" w:hAnsi="Courier New" w:cs="Courier New" w:hint="default"/>
    </w:rPr>
  </w:style>
  <w:style w:type="character" w:customStyle="1" w:styleId="WW8Num14z3">
    <w:name w:val="WW8Num14z3"/>
    <w:rsid w:val="006C1C5D"/>
    <w:rPr>
      <w:rFonts w:ascii="Symbol" w:hAnsi="Symbol" w:cs="Symbol" w:hint="default"/>
    </w:rPr>
  </w:style>
  <w:style w:type="character" w:customStyle="1" w:styleId="WW8Num15z0">
    <w:name w:val="WW8Num15z0"/>
    <w:rsid w:val="006C1C5D"/>
    <w:rPr>
      <w:rFonts w:ascii="Symbol" w:hAnsi="Symbol" w:cs="Symbol" w:hint="default"/>
    </w:rPr>
  </w:style>
  <w:style w:type="character" w:customStyle="1" w:styleId="WW8Num15z1">
    <w:name w:val="WW8Num15z1"/>
    <w:rsid w:val="006C1C5D"/>
    <w:rPr>
      <w:rFonts w:ascii="Courier New" w:hAnsi="Courier New" w:cs="Courier New" w:hint="default"/>
    </w:rPr>
  </w:style>
  <w:style w:type="character" w:customStyle="1" w:styleId="WW8Num15z2">
    <w:name w:val="WW8Num15z2"/>
    <w:rsid w:val="006C1C5D"/>
    <w:rPr>
      <w:rFonts w:ascii="Wingdings" w:hAnsi="Wingdings" w:cs="Wingdings" w:hint="default"/>
    </w:rPr>
  </w:style>
  <w:style w:type="character" w:customStyle="1" w:styleId="WW8Num16z0">
    <w:name w:val="WW8Num16z0"/>
    <w:rsid w:val="006C1C5D"/>
  </w:style>
  <w:style w:type="character" w:customStyle="1" w:styleId="WW8Num16z1">
    <w:name w:val="WW8Num16z1"/>
    <w:rsid w:val="006C1C5D"/>
    <w:rPr>
      <w:rFonts w:ascii="Courier New" w:hAnsi="Courier New" w:cs="Courier New" w:hint="default"/>
    </w:rPr>
  </w:style>
  <w:style w:type="character" w:customStyle="1" w:styleId="WW8Num16z2">
    <w:name w:val="WW8Num16z2"/>
    <w:rsid w:val="006C1C5D"/>
    <w:rPr>
      <w:rFonts w:ascii="Wingdings" w:hAnsi="Wingdings" w:cs="Wingdings" w:hint="default"/>
    </w:rPr>
  </w:style>
  <w:style w:type="character" w:customStyle="1" w:styleId="WW8Num17z0">
    <w:name w:val="WW8Num17z0"/>
    <w:rsid w:val="006C1C5D"/>
    <w:rPr>
      <w:rFonts w:ascii="Symbol" w:hAnsi="Symbol" w:cs="Symbol" w:hint="default"/>
    </w:rPr>
  </w:style>
  <w:style w:type="character" w:customStyle="1" w:styleId="WW8Num17z1">
    <w:name w:val="WW8Num17z1"/>
    <w:rsid w:val="006C1C5D"/>
    <w:rPr>
      <w:rFonts w:ascii="Courier New" w:hAnsi="Courier New" w:cs="Courier New" w:hint="default"/>
    </w:rPr>
  </w:style>
  <w:style w:type="character" w:customStyle="1" w:styleId="WW8Num17z2">
    <w:name w:val="WW8Num17z2"/>
    <w:rsid w:val="006C1C5D"/>
    <w:rPr>
      <w:rFonts w:ascii="Wingdings" w:hAnsi="Wingdings" w:cs="Wingdings" w:hint="default"/>
    </w:rPr>
  </w:style>
  <w:style w:type="character" w:customStyle="1" w:styleId="WW8Num18z0">
    <w:name w:val="WW8Num18z0"/>
    <w:rsid w:val="006C1C5D"/>
  </w:style>
  <w:style w:type="character" w:customStyle="1" w:styleId="WW8Num18z1">
    <w:name w:val="WW8Num18z1"/>
    <w:rsid w:val="006C1C5D"/>
  </w:style>
  <w:style w:type="character" w:customStyle="1" w:styleId="WW8Num18z2">
    <w:name w:val="WW8Num18z2"/>
    <w:rsid w:val="006C1C5D"/>
  </w:style>
  <w:style w:type="character" w:customStyle="1" w:styleId="WW8Num19z0">
    <w:name w:val="WW8Num19z0"/>
    <w:rsid w:val="006C1C5D"/>
  </w:style>
  <w:style w:type="character" w:customStyle="1" w:styleId="WW8Num19z1">
    <w:name w:val="WW8Num19z1"/>
    <w:rsid w:val="006C1C5D"/>
    <w:rPr>
      <w:rFonts w:ascii="Courier New" w:hAnsi="Courier New" w:cs="Courier New" w:hint="default"/>
    </w:rPr>
  </w:style>
  <w:style w:type="character" w:customStyle="1" w:styleId="WW8Num19z2">
    <w:name w:val="WW8Num19z2"/>
    <w:rsid w:val="006C1C5D"/>
    <w:rPr>
      <w:rFonts w:ascii="Wingdings" w:hAnsi="Wingdings" w:cs="Wingdings" w:hint="default"/>
    </w:rPr>
  </w:style>
  <w:style w:type="character" w:customStyle="1" w:styleId="WW8Num19z3">
    <w:name w:val="WW8Num19z3"/>
    <w:rsid w:val="006C1C5D"/>
    <w:rPr>
      <w:rFonts w:ascii="Symbol" w:hAnsi="Symbol" w:cs="Symbol" w:hint="default"/>
    </w:rPr>
  </w:style>
  <w:style w:type="character" w:customStyle="1" w:styleId="WW8Num20z0">
    <w:name w:val="WW8Num20z0"/>
    <w:rsid w:val="006C1C5D"/>
    <w:rPr>
      <w:rFonts w:ascii="Symbol" w:hAnsi="Symbol" w:cs="Symbol" w:hint="default"/>
    </w:rPr>
  </w:style>
  <w:style w:type="character" w:customStyle="1" w:styleId="WW8Num20z1">
    <w:name w:val="WW8Num20z1"/>
    <w:rsid w:val="006C1C5D"/>
    <w:rPr>
      <w:rFonts w:ascii="Courier New" w:hAnsi="Courier New" w:cs="Courier New" w:hint="default"/>
    </w:rPr>
  </w:style>
  <w:style w:type="character" w:customStyle="1" w:styleId="WW8Num20z2">
    <w:name w:val="WW8Num20z2"/>
    <w:rsid w:val="006C1C5D"/>
    <w:rPr>
      <w:rFonts w:ascii="Wingdings" w:hAnsi="Wingdings" w:cs="Wingdings" w:hint="default"/>
    </w:rPr>
  </w:style>
  <w:style w:type="character" w:customStyle="1" w:styleId="WW8Num21z0">
    <w:name w:val="WW8Num21z0"/>
    <w:rsid w:val="006C1C5D"/>
  </w:style>
  <w:style w:type="character" w:customStyle="1" w:styleId="WW8Num21z1">
    <w:name w:val="WW8Num21z1"/>
    <w:rsid w:val="006C1C5D"/>
    <w:rPr>
      <w:rFonts w:ascii="Courier New" w:hAnsi="Courier New" w:cs="Courier New" w:hint="default"/>
    </w:rPr>
  </w:style>
  <w:style w:type="character" w:customStyle="1" w:styleId="WW8Num21z2">
    <w:name w:val="WW8Num21z2"/>
    <w:rsid w:val="006C1C5D"/>
    <w:rPr>
      <w:rFonts w:ascii="Wingdings" w:hAnsi="Wingdings" w:cs="Wingdings" w:hint="default"/>
    </w:rPr>
  </w:style>
  <w:style w:type="character" w:customStyle="1" w:styleId="WW8NumSt10z0">
    <w:name w:val="WW8NumSt10z0"/>
    <w:rsid w:val="006C1C5D"/>
  </w:style>
  <w:style w:type="character" w:styleId="Hyperlink">
    <w:name w:val="Hyperlink"/>
    <w:rsid w:val="006C1C5D"/>
  </w:style>
  <w:style w:type="character" w:customStyle="1" w:styleId="BodyTextIndentChar">
    <w:name w:val="Body Text Indent Char"/>
    <w:rsid w:val="006C1C5D"/>
  </w:style>
  <w:style w:type="character" w:customStyle="1" w:styleId="apple-style-span">
    <w:name w:val="apple-style-span"/>
    <w:basedOn w:val="DefaultParagraphFont"/>
    <w:rsid w:val="006C1C5D"/>
  </w:style>
  <w:style w:type="character" w:customStyle="1" w:styleId="apple-converted-space">
    <w:name w:val="apple-converted-space"/>
    <w:basedOn w:val="DefaultParagraphFont"/>
    <w:rsid w:val="006C1C5D"/>
  </w:style>
  <w:style w:type="character" w:customStyle="1" w:styleId="gensmall">
    <w:name w:val="gensmall"/>
    <w:rsid w:val="006C1C5D"/>
    <w:rPr>
      <w:rFonts w:cs="Times New Roman"/>
    </w:rPr>
  </w:style>
  <w:style w:type="character" w:customStyle="1" w:styleId="Heading2Char">
    <w:name w:val="Heading 2 Char"/>
    <w:rsid w:val="006C1C5D"/>
  </w:style>
  <w:style w:type="character" w:customStyle="1" w:styleId="highlight">
    <w:name w:val="highlight"/>
    <w:basedOn w:val="DefaultParagraphFont"/>
    <w:rsid w:val="006C1C5D"/>
  </w:style>
  <w:style w:type="character" w:customStyle="1" w:styleId="BodyTextChar">
    <w:name w:val="Body Text Char"/>
    <w:rsid w:val="006C1C5D"/>
  </w:style>
  <w:style w:type="character" w:customStyle="1" w:styleId="normalchar">
    <w:name w:val="normal__char"/>
    <w:rsid w:val="006C1C5D"/>
    <w:rPr>
      <w:rFonts w:cs="Times New Roman"/>
    </w:rPr>
  </w:style>
  <w:style w:type="character" w:styleId="Strong">
    <w:name w:val="Strong"/>
    <w:qFormat/>
    <w:rsid w:val="006C1C5D"/>
    <w:rPr>
      <w:b/>
      <w:bCs/>
    </w:rPr>
  </w:style>
  <w:style w:type="paragraph" w:customStyle="1" w:styleId="Heading">
    <w:name w:val="Heading"/>
    <w:basedOn w:val="Normal"/>
    <w:next w:val="BodyText"/>
    <w:rsid w:val="006C1C5D"/>
    <w:pPr>
      <w:keepNext/>
      <w:spacing w:before="240" w:after="120"/>
    </w:pPr>
  </w:style>
  <w:style w:type="paragraph" w:styleId="BodyText">
    <w:name w:val="Body Text"/>
    <w:basedOn w:val="Normal"/>
    <w:rsid w:val="006C1C5D"/>
    <w:pPr>
      <w:spacing w:after="120"/>
    </w:pPr>
  </w:style>
  <w:style w:type="paragraph" w:styleId="List">
    <w:name w:val="List"/>
    <w:basedOn w:val="BodyText"/>
    <w:rsid w:val="006C1C5D"/>
    <w:rPr>
      <w:rFonts w:cs="Mangal"/>
    </w:rPr>
  </w:style>
  <w:style w:type="paragraph" w:styleId="Caption">
    <w:name w:val="caption"/>
    <w:basedOn w:val="Normal"/>
    <w:qFormat/>
    <w:rsid w:val="006C1C5D"/>
    <w:pPr>
      <w:suppressLineNumbers/>
      <w:spacing w:before="120" w:after="120"/>
    </w:pPr>
  </w:style>
  <w:style w:type="paragraph" w:customStyle="1" w:styleId="Index">
    <w:name w:val="Index"/>
    <w:basedOn w:val="Normal"/>
    <w:rsid w:val="006C1C5D"/>
    <w:pPr>
      <w:suppressLineNumbers/>
    </w:pPr>
    <w:rPr>
      <w:rFonts w:cs="Mangal"/>
    </w:rPr>
  </w:style>
  <w:style w:type="paragraph" w:styleId="BodyTextIndent">
    <w:name w:val="Body Text Indent"/>
    <w:basedOn w:val="Normal"/>
    <w:rsid w:val="006C1C5D"/>
    <w:pPr>
      <w:spacing w:after="120" w:line="240" w:lineRule="auto"/>
      <w:ind w:left="360"/>
    </w:pPr>
  </w:style>
  <w:style w:type="paragraph" w:customStyle="1" w:styleId="ColorfulList-Accent11">
    <w:name w:val="Colorful List - Accent 11"/>
    <w:basedOn w:val="Normal"/>
    <w:qFormat/>
    <w:rsid w:val="006C1C5D"/>
    <w:pPr>
      <w:ind w:left="720"/>
    </w:pPr>
  </w:style>
  <w:style w:type="paragraph" w:customStyle="1" w:styleId="level11">
    <w:name w:val="_level11"/>
    <w:basedOn w:val="Normal"/>
    <w:rsid w:val="006C1C5D"/>
    <w:pPr>
      <w:widowControl w:val="0"/>
      <w:spacing w:after="0" w:line="240" w:lineRule="auto"/>
      <w:ind w:left="360" w:hanging="360"/>
    </w:pPr>
  </w:style>
  <w:style w:type="paragraph" w:customStyle="1" w:styleId="MediumGrid21">
    <w:name w:val="Medium Grid 21"/>
    <w:qFormat/>
    <w:rsid w:val="006C1C5D"/>
    <w:pPr>
      <w:suppressAutoHyphens/>
    </w:pPr>
  </w:style>
  <w:style w:type="paragraph" w:customStyle="1" w:styleId="bulletedlist">
    <w:name w:val="bulleted list"/>
    <w:basedOn w:val="Normal"/>
    <w:rsid w:val="006C1C5D"/>
    <w:pPr>
      <w:numPr>
        <w:numId w:val="7"/>
      </w:numPr>
      <w:spacing w:before="40" w:after="80" w:line="220" w:lineRule="exact"/>
    </w:pPr>
  </w:style>
  <w:style w:type="paragraph" w:customStyle="1" w:styleId="TableContents">
    <w:name w:val="Table Contents"/>
    <w:basedOn w:val="Normal"/>
    <w:rsid w:val="006C1C5D"/>
    <w:pPr>
      <w:suppressLineNumbers/>
    </w:pPr>
  </w:style>
  <w:style w:type="paragraph" w:customStyle="1" w:styleId="TableHeading">
    <w:name w:val="Table Heading"/>
    <w:basedOn w:val="TableContents"/>
    <w:rsid w:val="006C1C5D"/>
    <w:pPr>
      <w:jc w:val="center"/>
    </w:pPr>
    <w:rPr>
      <w:b/>
      <w:bCs/>
    </w:rPr>
  </w:style>
  <w:style w:type="paragraph" w:styleId="ListParagraph">
    <w:name w:val="List Paragraph"/>
    <w:basedOn w:val="Normal"/>
    <w:link w:val="ListParagraphChar"/>
    <w:qFormat/>
    <w:rsid w:val="00E33672"/>
    <w:pPr>
      <w:suppressAutoHyphens w:val="0"/>
      <w:ind w:left="720"/>
      <w:contextualSpacing/>
    </w:pPr>
    <w:rPr>
      <w:rFonts w:ascii="Calibri" w:eastAsia="MS Mincho" w:hAnsi="Calibri"/>
      <w:sz w:val="22"/>
      <w:szCs w:val="22"/>
    </w:rPr>
  </w:style>
  <w:style w:type="paragraph" w:styleId="Header">
    <w:name w:val="header"/>
    <w:basedOn w:val="Normal"/>
    <w:link w:val="HeaderChar"/>
    <w:uiPriority w:val="99"/>
    <w:unhideWhenUsed/>
    <w:rsid w:val="00A7303E"/>
    <w:pPr>
      <w:tabs>
        <w:tab w:val="center" w:pos="4680"/>
        <w:tab w:val="right" w:pos="9360"/>
      </w:tabs>
    </w:pPr>
  </w:style>
  <w:style w:type="character" w:customStyle="1" w:styleId="HeaderChar">
    <w:name w:val="Header Char"/>
    <w:basedOn w:val="DefaultParagraphFont"/>
    <w:link w:val="Header"/>
    <w:uiPriority w:val="99"/>
    <w:rsid w:val="00A7303E"/>
  </w:style>
  <w:style w:type="paragraph" w:styleId="Footer">
    <w:name w:val="footer"/>
    <w:basedOn w:val="Normal"/>
    <w:link w:val="FooterChar"/>
    <w:uiPriority w:val="99"/>
    <w:unhideWhenUsed/>
    <w:rsid w:val="00A7303E"/>
    <w:pPr>
      <w:tabs>
        <w:tab w:val="center" w:pos="4680"/>
        <w:tab w:val="right" w:pos="9360"/>
      </w:tabs>
    </w:pPr>
  </w:style>
  <w:style w:type="character" w:customStyle="1" w:styleId="FooterChar">
    <w:name w:val="Footer Char"/>
    <w:basedOn w:val="DefaultParagraphFont"/>
    <w:link w:val="Footer"/>
    <w:uiPriority w:val="99"/>
    <w:rsid w:val="00A7303E"/>
  </w:style>
  <w:style w:type="character" w:customStyle="1" w:styleId="UnresolvedMention1">
    <w:name w:val="Unresolved Mention1"/>
    <w:uiPriority w:val="99"/>
    <w:semiHidden/>
    <w:unhideWhenUsed/>
    <w:rsid w:val="0043372D"/>
    <w:rPr>
      <w:color w:val="808080"/>
      <w:shd w:val="clear" w:color="auto" w:fill="E6E6E6"/>
    </w:rPr>
  </w:style>
  <w:style w:type="paragraph" w:customStyle="1" w:styleId="BodyA">
    <w:name w:val="Body A"/>
    <w:rsid w:val="00082EA2"/>
    <w:pPr>
      <w:suppressAutoHyphens/>
    </w:pPr>
    <w:rPr>
      <w:rFonts w:ascii="Verdana" w:eastAsia="Verdana" w:hAnsi="Verdana" w:cs="Verdana"/>
      <w:color w:val="000000"/>
      <w:u w:color="000000"/>
    </w:rPr>
  </w:style>
  <w:style w:type="paragraph" w:customStyle="1" w:styleId="StyleRoleTahomaCharChar">
    <w:name w:val="Style Role + Tahoma Char Char"/>
    <w:basedOn w:val="Normal"/>
    <w:rsid w:val="00082EA2"/>
    <w:pPr>
      <w:tabs>
        <w:tab w:val="left" w:pos="3960"/>
        <w:tab w:val="left" w:pos="4500"/>
        <w:tab w:val="left" w:pos="4860"/>
        <w:tab w:val="left" w:pos="6120"/>
        <w:tab w:val="left" w:pos="6570"/>
        <w:tab w:val="left" w:pos="6840"/>
      </w:tabs>
      <w:suppressAutoHyphens w:val="0"/>
      <w:spacing w:after="0" w:line="240" w:lineRule="auto"/>
      <w:ind w:right="-720"/>
    </w:pPr>
    <w:rPr>
      <w:rFonts w:ascii="Tahoma" w:hAnsi="Tahoma"/>
      <w:bCs/>
    </w:rPr>
  </w:style>
  <w:style w:type="paragraph" w:customStyle="1" w:styleId="Sidehead">
    <w:name w:val="Sidehead"/>
    <w:basedOn w:val="Normal"/>
    <w:rsid w:val="00942466"/>
    <w:pPr>
      <w:tabs>
        <w:tab w:val="left" w:pos="990"/>
      </w:tabs>
      <w:suppressAutoHyphens w:val="0"/>
      <w:spacing w:after="0" w:line="240" w:lineRule="auto"/>
      <w:ind w:left="540" w:hanging="1260"/>
    </w:pPr>
    <w:rPr>
      <w:rFonts w:ascii="Tahoma" w:hAnsi="Tahoma"/>
      <w:b/>
    </w:rPr>
  </w:style>
  <w:style w:type="paragraph" w:styleId="NoSpacing">
    <w:name w:val="No Spacing"/>
    <w:qFormat/>
    <w:rsid w:val="00942466"/>
    <w:pPr>
      <w:suppressAutoHyphens/>
    </w:pPr>
    <w:rPr>
      <w:rFonts w:eastAsia="Arial Unicode MS" w:hAnsi="Arial Unicode MS" w:cs="Arial Unicode MS"/>
      <w:color w:val="000000"/>
      <w:sz w:val="24"/>
      <w:szCs w:val="24"/>
      <w:u w:color="000000"/>
    </w:rPr>
  </w:style>
  <w:style w:type="character" w:customStyle="1" w:styleId="Heading3Char">
    <w:name w:val="Heading 3 Char"/>
    <w:link w:val="Heading3"/>
    <w:uiPriority w:val="9"/>
    <w:semiHidden/>
    <w:rsid w:val="00F22A83"/>
    <w:rPr>
      <w:rFonts w:ascii="Calibri Light" w:eastAsia="Times New Roman" w:hAnsi="Calibri Light" w:cs="Times New Roman"/>
      <w:b/>
      <w:bCs/>
      <w:sz w:val="26"/>
      <w:szCs w:val="26"/>
    </w:rPr>
  </w:style>
  <w:style w:type="table" w:styleId="TableGrid">
    <w:name w:val="Table Grid"/>
    <w:basedOn w:val="TableNormal"/>
    <w:uiPriority w:val="59"/>
    <w:rsid w:val="00F22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4C1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144C1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Heading8Char">
    <w:name w:val="Heading 8 Char"/>
    <w:link w:val="Heading8"/>
    <w:uiPriority w:val="9"/>
    <w:rsid w:val="0065502C"/>
    <w:rPr>
      <w:rFonts w:ascii="Cambria" w:hAnsi="Cambria"/>
      <w:color w:val="272727"/>
      <w:sz w:val="21"/>
      <w:szCs w:val="21"/>
    </w:rPr>
  </w:style>
  <w:style w:type="table" w:customStyle="1" w:styleId="PlainTable11">
    <w:name w:val="Plain Table 11"/>
    <w:basedOn w:val="TableNormal"/>
    <w:uiPriority w:val="41"/>
    <w:rsid w:val="00906AB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906AB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906A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ListParagraphChar">
    <w:name w:val="List Paragraph Char"/>
    <w:link w:val="ListParagraph"/>
    <w:locked/>
    <w:rsid w:val="00287924"/>
    <w:rPr>
      <w:rFonts w:ascii="Calibri" w:eastAsia="MS Mincho" w:hAnsi="Calibri"/>
      <w:sz w:val="22"/>
      <w:szCs w:val="22"/>
    </w:rPr>
  </w:style>
  <w:style w:type="character" w:styleId="UnresolvedMention">
    <w:name w:val="Unresolved Mention"/>
    <w:basedOn w:val="DefaultParagraphFont"/>
    <w:uiPriority w:val="99"/>
    <w:semiHidden/>
    <w:unhideWhenUsed/>
    <w:rsid w:val="009A7B4F"/>
    <w:rPr>
      <w:color w:val="605E5C"/>
      <w:shd w:val="clear" w:color="auto" w:fill="E1DFDD"/>
    </w:rPr>
  </w:style>
  <w:style w:type="character" w:customStyle="1" w:styleId="location">
    <w:name w:val="location"/>
    <w:basedOn w:val="DefaultParagraphFont"/>
    <w:rsid w:val="008D6BE2"/>
  </w:style>
  <w:style w:type="paragraph" w:styleId="Title">
    <w:name w:val="Title"/>
    <w:basedOn w:val="Normal"/>
    <w:next w:val="Normal"/>
    <w:link w:val="TitleChar"/>
    <w:uiPriority w:val="10"/>
    <w:qFormat/>
    <w:rsid w:val="00674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1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74188"/>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5D015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4500">
      <w:bodyDiv w:val="1"/>
      <w:marLeft w:val="0"/>
      <w:marRight w:val="0"/>
      <w:marTop w:val="0"/>
      <w:marBottom w:val="0"/>
      <w:divBdr>
        <w:top w:val="none" w:sz="0" w:space="0" w:color="auto"/>
        <w:left w:val="none" w:sz="0" w:space="0" w:color="auto"/>
        <w:bottom w:val="none" w:sz="0" w:space="0" w:color="auto"/>
        <w:right w:val="none" w:sz="0" w:space="0" w:color="auto"/>
      </w:divBdr>
    </w:div>
    <w:div w:id="1211765287">
      <w:bodyDiv w:val="1"/>
      <w:marLeft w:val="0"/>
      <w:marRight w:val="0"/>
      <w:marTop w:val="0"/>
      <w:marBottom w:val="0"/>
      <w:divBdr>
        <w:top w:val="none" w:sz="0" w:space="0" w:color="auto"/>
        <w:left w:val="none" w:sz="0" w:space="0" w:color="auto"/>
        <w:bottom w:val="none" w:sz="0" w:space="0" w:color="auto"/>
        <w:right w:val="none" w:sz="0" w:space="0" w:color="auto"/>
      </w:divBdr>
    </w:div>
    <w:div w:id="1392653343">
      <w:bodyDiv w:val="1"/>
      <w:marLeft w:val="0"/>
      <w:marRight w:val="0"/>
      <w:marTop w:val="0"/>
      <w:marBottom w:val="0"/>
      <w:divBdr>
        <w:top w:val="none" w:sz="0" w:space="0" w:color="auto"/>
        <w:left w:val="none" w:sz="0" w:space="0" w:color="auto"/>
        <w:bottom w:val="none" w:sz="0" w:space="0" w:color="auto"/>
        <w:right w:val="none" w:sz="0" w:space="0" w:color="auto"/>
      </w:divBdr>
    </w:div>
    <w:div w:id="1460958070">
      <w:bodyDiv w:val="1"/>
      <w:marLeft w:val="0"/>
      <w:marRight w:val="0"/>
      <w:marTop w:val="0"/>
      <w:marBottom w:val="0"/>
      <w:divBdr>
        <w:top w:val="none" w:sz="0" w:space="0" w:color="auto"/>
        <w:left w:val="none" w:sz="0" w:space="0" w:color="auto"/>
        <w:bottom w:val="none" w:sz="0" w:space="0" w:color="auto"/>
        <w:right w:val="none" w:sz="0" w:space="0" w:color="auto"/>
      </w:divBdr>
    </w:div>
    <w:div w:id="19074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himabindu54874@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Guest User</cp:lastModifiedBy>
  <cp:revision>2</cp:revision>
  <cp:lastPrinted>1900-01-01T06:00:00Z</cp:lastPrinted>
  <dcterms:created xsi:type="dcterms:W3CDTF">2022-02-08T19:47:00Z</dcterms:created>
  <dcterms:modified xsi:type="dcterms:W3CDTF">2022-02-08T19:47:00Z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H4sIAAAAAAAEAKtWcslP9kxRslIyNDY0NDI1MzCzMDIwNDM0NjFU0lEKTi0uzszPAykwrAUAHuhrJCwAAAA=</vt:lpwstr>
  </property>
  <property fmtid="{D5CDD505-2E9C-101B-9397-08002B2CF9AE}" pid="3" name="__Grammarly_42____i">
    <vt:lpwstr>H4sIAAAAAAAEAKtWckksSQxILCpxzi/NK1GyMqwFAAEhoTITAAAA</vt:lpwstr>
  </property>
  <property fmtid="{D5CDD505-2E9C-101B-9397-08002B2CF9AE}" pid="4" name="MSIP_Label_5a776955-85f6-4fec-9553-96dd3e0373c4_Enabled">
    <vt:lpwstr>true</vt:lpwstr>
  </property>
  <property fmtid="{D5CDD505-2E9C-101B-9397-08002B2CF9AE}" pid="5" name="MSIP_Label_5a776955-85f6-4fec-9553-96dd3e0373c4_SetDate">
    <vt:lpwstr>2022-01-26T03:06:21Z</vt:lpwstr>
  </property>
  <property fmtid="{D5CDD505-2E9C-101B-9397-08002B2CF9AE}" pid="6" name="MSIP_Label_5a776955-85f6-4fec-9553-96dd3e0373c4_Method">
    <vt:lpwstr>Standard</vt:lpwstr>
  </property>
  <property fmtid="{D5CDD505-2E9C-101B-9397-08002B2CF9AE}" pid="7" name="MSIP_Label_5a776955-85f6-4fec-9553-96dd3e0373c4_Name">
    <vt:lpwstr>Confidential</vt:lpwstr>
  </property>
  <property fmtid="{D5CDD505-2E9C-101B-9397-08002B2CF9AE}" pid="8" name="MSIP_Label_5a776955-85f6-4fec-9553-96dd3e0373c4_SiteId">
    <vt:lpwstr>f45ccc07-e57e-4d15-bf6f-f6cbccd2d395</vt:lpwstr>
  </property>
  <property fmtid="{D5CDD505-2E9C-101B-9397-08002B2CF9AE}" pid="9" name="MSIP_Label_5a776955-85f6-4fec-9553-96dd3e0373c4_ActionId">
    <vt:lpwstr>b7bc7f6a-008e-4696-867e-1354d5d4ed46</vt:lpwstr>
  </property>
  <property fmtid="{D5CDD505-2E9C-101B-9397-08002B2CF9AE}" pid="10" name="MSIP_Label_5a776955-85f6-4fec-9553-96dd3e0373c4_ContentBits">
    <vt:lpwstr>0</vt:lpwstr>
  </property>
</Properties>
</file>